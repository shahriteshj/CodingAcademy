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5DAB1" w14:textId="3BD595FC" w:rsidR="002C23C2" w:rsidRDefault="002C23C2" w:rsidP="00BF145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GROUP 5</w:t>
      </w:r>
    </w:p>
    <w:p w14:paraId="0F8D1CA1" w14:textId="0C905D30" w:rsidR="00E755FA" w:rsidRDefault="00E755FA" w:rsidP="00BF145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FLIP</w:t>
      </w:r>
      <w:r w:rsidR="00866433">
        <w:rPr>
          <w:rFonts w:ascii="Times New Roman" w:hAnsi="Times New Roman" w:cs="Times New Roman"/>
          <w:b/>
          <w:sz w:val="40"/>
          <w:szCs w:val="40"/>
        </w:rPr>
        <w:t>ZON</w:t>
      </w:r>
    </w:p>
    <w:p w14:paraId="5A2B053F" w14:textId="30D2517E" w:rsidR="00D96A01" w:rsidRPr="00BF1455" w:rsidRDefault="00E755FA" w:rsidP="00BF145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9A6D46" w:rsidRPr="00BF1455">
        <w:rPr>
          <w:rFonts w:ascii="Times New Roman" w:hAnsi="Times New Roman" w:cs="Times New Roman"/>
          <w:b/>
          <w:sz w:val="40"/>
          <w:szCs w:val="40"/>
        </w:rPr>
        <w:t>ONLINE SHOPPING APPLICATION</w:t>
      </w:r>
    </w:p>
    <w:p w14:paraId="6F5CECF2" w14:textId="77777777" w:rsidR="009507CE" w:rsidRPr="00BF1455" w:rsidRDefault="009507CE" w:rsidP="00554ED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26C859" w14:textId="77777777" w:rsidR="00BF1455" w:rsidRDefault="00BF1455" w:rsidP="00554ED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F61D84" w14:textId="72C816FC" w:rsidR="00376704" w:rsidRPr="00BF1455" w:rsidRDefault="009507CE" w:rsidP="00554ED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F1455"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14:paraId="026C6AA7" w14:textId="77777777" w:rsidR="009A6D46" w:rsidRPr="00554ED0" w:rsidRDefault="009A6D46" w:rsidP="00554ED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F9228F" w14:textId="1368A309" w:rsidR="00376704" w:rsidRPr="00A84EB9" w:rsidRDefault="00376704" w:rsidP="00554E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4EB9">
        <w:rPr>
          <w:rFonts w:ascii="Times New Roman" w:hAnsi="Times New Roman" w:cs="Times New Roman"/>
          <w:color w:val="000000" w:themeColor="text1"/>
          <w:sz w:val="24"/>
          <w:szCs w:val="24"/>
        </w:rPr>
        <w:t>Online shopping system is the web based project which is made for remote shopping or shopping through internet.</w:t>
      </w:r>
    </w:p>
    <w:p w14:paraId="667A464D" w14:textId="28812C08" w:rsidR="00376704" w:rsidRPr="00A84EB9" w:rsidRDefault="009A6D46" w:rsidP="00554E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4EB9">
        <w:rPr>
          <w:rFonts w:ascii="Times New Roman" w:hAnsi="Times New Roman" w:cs="Times New Roman"/>
          <w:color w:val="000000" w:themeColor="text1"/>
          <w:sz w:val="24"/>
          <w:szCs w:val="24"/>
        </w:rPr>
        <w:t>This project provides the software for ONLINE SHOPPING. The purpose of this project is to provide an easy shopping facility online.</w:t>
      </w:r>
    </w:p>
    <w:p w14:paraId="30ED1EA2" w14:textId="6288FF59" w:rsidR="009A6D46" w:rsidRPr="00A84EB9" w:rsidRDefault="00143F1F" w:rsidP="00554ED0">
      <w:pPr>
        <w:spacing w:before="36" w:after="3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84E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e-Shopping administrator is the super user and has complete control over all the activities that can be performed.</w:t>
      </w:r>
      <w:r w:rsidR="009A6D46" w:rsidRPr="00A84E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84E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application notifies the administrator </w:t>
      </w:r>
      <w:r w:rsidR="00D17E49" w:rsidRPr="00A84E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any shopping activities or profile modifications are done.</w:t>
      </w:r>
    </w:p>
    <w:p w14:paraId="629845EF" w14:textId="77777777" w:rsidR="00554ED0" w:rsidRPr="00A84EB9" w:rsidRDefault="009A6D46" w:rsidP="00554ED0">
      <w:pPr>
        <w:spacing w:before="36" w:after="3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84E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User </w:t>
      </w:r>
      <w:r w:rsidR="00C14DF3" w:rsidRPr="00A84E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can browse through the product catalog and add the items to shopping cart. </w:t>
      </w:r>
      <w:r w:rsidRPr="00A84E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</w:t>
      </w:r>
      <w:r w:rsidR="00C14DF3" w:rsidRPr="00A84E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can p</w:t>
      </w:r>
      <w:r w:rsidRPr="00A84E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roceed</w:t>
      </w:r>
      <w:r w:rsidR="00C14DF3" w:rsidRPr="00A84E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54ED0" w:rsidRPr="00A84E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C14DF3" w:rsidRPr="00A84E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r w:rsidRPr="00A84E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pay </w:t>
      </w:r>
      <w:r w:rsidR="00C14DF3" w:rsidRPr="00A84E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as long </w:t>
      </w:r>
      <w:r w:rsidRPr="00A84E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as the </w:t>
      </w:r>
      <w:r w:rsidR="00C14DF3" w:rsidRPr="00A84E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shopping cart is not empty</w:t>
      </w:r>
      <w:r w:rsidRPr="00A84E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New user</w:t>
      </w:r>
      <w:r w:rsidR="002A2847" w:rsidRPr="00A84E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has to login into application if he wants to buy any product.</w:t>
      </w:r>
    </w:p>
    <w:p w14:paraId="0A8C18DF" w14:textId="3556EB93" w:rsidR="00C14DF3" w:rsidRPr="00A84EB9" w:rsidRDefault="00143F1F" w:rsidP="00554ED0">
      <w:pPr>
        <w:spacing w:before="36" w:after="3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84E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</w:t>
      </w:r>
      <w:r w:rsidR="00C14DF3" w:rsidRPr="00A84E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can login to the system to maintain his account </w:t>
      </w:r>
      <w:r w:rsidRPr="00A84E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information, such</w:t>
      </w:r>
      <w:r w:rsidR="00C14DF3" w:rsidRPr="00A84E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 changing phone </w:t>
      </w:r>
      <w:r w:rsidRPr="00A84E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no, address</w:t>
      </w:r>
      <w:r w:rsidR="00C14DF3" w:rsidRPr="00A84E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A84E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4DF3" w:rsidRPr="00A84E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Once the </w:t>
      </w:r>
      <w:r w:rsidR="002A2847" w:rsidRPr="00A84E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product</w:t>
      </w:r>
      <w:r w:rsidR="00C14DF3" w:rsidRPr="00A84E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has been</w:t>
      </w:r>
      <w:r w:rsidR="002A2847" w:rsidRPr="00A84E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ordered,</w:t>
      </w:r>
      <w:r w:rsidR="00D17E49" w:rsidRPr="00A84E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user can select his payment mode and then</w:t>
      </w:r>
      <w:r w:rsidR="002A2847" w:rsidRPr="00A84E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their bill summary</w:t>
      </w:r>
      <w:r w:rsidR="00D17E49" w:rsidRPr="00A84E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will be generated.</w:t>
      </w:r>
    </w:p>
    <w:p w14:paraId="4EF9A35C" w14:textId="36FAF617" w:rsidR="00554ED0" w:rsidRPr="00A84EB9" w:rsidRDefault="00D17E49" w:rsidP="00554ED0">
      <w:pPr>
        <w:spacing w:before="36" w:after="3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84E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Online shopping application has 3 users:</w:t>
      </w:r>
    </w:p>
    <w:p w14:paraId="251395DA" w14:textId="2EC1E3BD" w:rsidR="00D17E49" w:rsidRPr="00A84EB9" w:rsidRDefault="00554ED0" w:rsidP="00554ED0">
      <w:pPr>
        <w:pStyle w:val="ListParagraph"/>
        <w:numPr>
          <w:ilvl w:val="0"/>
          <w:numId w:val="33"/>
        </w:numPr>
        <w:spacing w:before="36" w:after="3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84E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0D17E49" w:rsidRPr="00A84E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dmin</w:t>
      </w:r>
    </w:p>
    <w:p w14:paraId="322486C6" w14:textId="20228179" w:rsidR="00D17E49" w:rsidRPr="00A84EB9" w:rsidRDefault="00D17E49" w:rsidP="00554ED0">
      <w:pPr>
        <w:pStyle w:val="ListParagraph"/>
        <w:numPr>
          <w:ilvl w:val="0"/>
          <w:numId w:val="33"/>
        </w:numPr>
        <w:spacing w:before="36" w:after="3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84E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Registered User</w:t>
      </w:r>
    </w:p>
    <w:p w14:paraId="66CDCD2E" w14:textId="35F3EE11" w:rsidR="00D17E49" w:rsidRPr="00A84EB9" w:rsidRDefault="00D17E49" w:rsidP="00554ED0">
      <w:pPr>
        <w:pStyle w:val="ListParagraph"/>
        <w:numPr>
          <w:ilvl w:val="0"/>
          <w:numId w:val="33"/>
        </w:numPr>
        <w:spacing w:before="36" w:after="3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84E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Non</w:t>
      </w:r>
      <w:r w:rsidR="00554ED0" w:rsidRPr="00A84E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Pr="00A84E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Registered /New User/Visitor.</w:t>
      </w:r>
    </w:p>
    <w:p w14:paraId="6A00E395" w14:textId="188C3241" w:rsidR="005C1B93" w:rsidRPr="00A84EB9" w:rsidRDefault="005C1B93" w:rsidP="005C1B93">
      <w:pPr>
        <w:spacing w:before="36" w:after="3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84E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570ADE5" w14:textId="22938999" w:rsidR="005C1B93" w:rsidRPr="00A84EB9" w:rsidRDefault="005C1B93" w:rsidP="005C1B93">
      <w:pPr>
        <w:spacing w:before="36" w:after="3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84E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Main Modules:</w:t>
      </w:r>
    </w:p>
    <w:p w14:paraId="11126550" w14:textId="49AE4539" w:rsidR="00EE7B4E" w:rsidRPr="00A84EB9" w:rsidRDefault="00EE7B4E" w:rsidP="00EE7B4E">
      <w:pPr>
        <w:pStyle w:val="ListParagraph"/>
        <w:numPr>
          <w:ilvl w:val="0"/>
          <w:numId w:val="35"/>
        </w:numPr>
        <w:spacing w:before="36" w:after="3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84E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Admin Module: </w:t>
      </w:r>
    </w:p>
    <w:p w14:paraId="3DA288E1" w14:textId="6EACB827" w:rsidR="00EE7B4E" w:rsidRPr="00A84EB9" w:rsidRDefault="00EE7B4E" w:rsidP="00EE7B4E">
      <w:pPr>
        <w:pStyle w:val="ListParagraph"/>
        <w:spacing w:before="36" w:after="36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84E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-Login</w:t>
      </w:r>
    </w:p>
    <w:p w14:paraId="73219C83" w14:textId="676A6588" w:rsidR="00EE7B4E" w:rsidRPr="00A84EB9" w:rsidRDefault="00EE7B4E" w:rsidP="00EE7B4E">
      <w:pPr>
        <w:pStyle w:val="ListParagraph"/>
        <w:spacing w:before="36" w:after="36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84E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-Add &amp; Delete Products</w:t>
      </w:r>
    </w:p>
    <w:p w14:paraId="3D95EB96" w14:textId="77777777" w:rsidR="00EE7B4E" w:rsidRPr="00A84EB9" w:rsidRDefault="00EE7B4E" w:rsidP="00EE7B4E">
      <w:pPr>
        <w:pStyle w:val="ListParagraph"/>
        <w:spacing w:before="36" w:after="3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E0CF04F" w14:textId="00AE6B6C" w:rsidR="00EE7B4E" w:rsidRPr="00A84EB9" w:rsidRDefault="00EE7B4E" w:rsidP="00EE7B4E">
      <w:pPr>
        <w:pStyle w:val="ListParagraph"/>
        <w:numPr>
          <w:ilvl w:val="0"/>
          <w:numId w:val="35"/>
        </w:numPr>
        <w:spacing w:before="36" w:after="3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84E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User:</w:t>
      </w:r>
    </w:p>
    <w:p w14:paraId="3E5BC54F" w14:textId="1E0A00F5" w:rsidR="00EE7B4E" w:rsidRPr="00A84EB9" w:rsidRDefault="00EE7B4E" w:rsidP="00EE7B4E">
      <w:pPr>
        <w:spacing w:before="36" w:after="36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84E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84E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-Login </w:t>
      </w:r>
    </w:p>
    <w:p w14:paraId="00D3708E" w14:textId="00D4533B" w:rsidR="00EE7B4E" w:rsidRPr="00A84EB9" w:rsidRDefault="00EE7B4E" w:rsidP="00EE7B4E">
      <w:pPr>
        <w:spacing w:before="36" w:after="36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84E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-Register</w:t>
      </w:r>
    </w:p>
    <w:p w14:paraId="6C89A52B" w14:textId="364C88F0" w:rsidR="00EE7B4E" w:rsidRPr="00A84EB9" w:rsidRDefault="00EE7B4E" w:rsidP="00EE7B4E">
      <w:pPr>
        <w:spacing w:before="36" w:after="36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84E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-Profile</w:t>
      </w:r>
    </w:p>
    <w:p w14:paraId="5D75A02E" w14:textId="328F8F5F" w:rsidR="00EE7B4E" w:rsidRPr="00A84EB9" w:rsidRDefault="00EE7B4E" w:rsidP="00EE7B4E">
      <w:pPr>
        <w:spacing w:before="36" w:after="36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84E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A84E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-Search</w:t>
      </w:r>
    </w:p>
    <w:p w14:paraId="487C0621" w14:textId="0E5DAC19" w:rsidR="00EE7B4E" w:rsidRPr="00A84EB9" w:rsidRDefault="00EE7B4E" w:rsidP="00EE7B4E">
      <w:pPr>
        <w:spacing w:before="36" w:after="36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84E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-Cart</w:t>
      </w:r>
    </w:p>
    <w:p w14:paraId="2B5AB993" w14:textId="7DAA113D" w:rsidR="00EE7B4E" w:rsidRPr="00A84EB9" w:rsidRDefault="00EE7B4E" w:rsidP="00EE7B4E">
      <w:pPr>
        <w:spacing w:before="36" w:after="36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84E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-Payment</w:t>
      </w:r>
    </w:p>
    <w:p w14:paraId="006455F0" w14:textId="24418692" w:rsidR="00EE7B4E" w:rsidRPr="00A84EB9" w:rsidRDefault="00EE7B4E" w:rsidP="00EE7B4E">
      <w:pPr>
        <w:spacing w:before="36" w:after="36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84E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14:paraId="55EB7E9A" w14:textId="77777777" w:rsidR="005C1B93" w:rsidRPr="00A84EB9" w:rsidRDefault="005C1B93" w:rsidP="005C1B93">
      <w:pPr>
        <w:spacing w:before="36" w:after="3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BBE51FE" w14:textId="3A5B3750" w:rsidR="00402387" w:rsidRPr="00A84EB9" w:rsidRDefault="00402387" w:rsidP="00554ED0">
      <w:pPr>
        <w:spacing w:before="36" w:after="36"/>
        <w:ind w:left="-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865CA55" w14:textId="541009A7" w:rsidR="00CF41C0" w:rsidRPr="00A84EB9" w:rsidRDefault="00CF41C0" w:rsidP="00554ED0">
      <w:pPr>
        <w:spacing w:before="36" w:after="36"/>
        <w:ind w:left="-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64F1F4B" w14:textId="247028A2" w:rsidR="00CF41C0" w:rsidRPr="00554ED0" w:rsidRDefault="00CF41C0" w:rsidP="00554ED0">
      <w:pPr>
        <w:spacing w:before="36" w:after="36"/>
        <w:ind w:left="-240"/>
        <w:jc w:val="both"/>
        <w:rPr>
          <w:rFonts w:ascii="Times New Roman" w:eastAsia="Times New Roman" w:hAnsi="Times New Roman" w:cs="Times New Roman"/>
          <w:color w:val="474747"/>
          <w:sz w:val="24"/>
          <w:szCs w:val="24"/>
        </w:rPr>
      </w:pPr>
    </w:p>
    <w:p w14:paraId="7DD3A504" w14:textId="3B6E864F" w:rsidR="00CF41C0" w:rsidRPr="00554ED0" w:rsidRDefault="00CF41C0" w:rsidP="00554ED0">
      <w:pPr>
        <w:spacing w:before="36" w:after="36"/>
        <w:ind w:left="-240"/>
        <w:jc w:val="both"/>
        <w:rPr>
          <w:rFonts w:ascii="Times New Roman" w:eastAsia="Times New Roman" w:hAnsi="Times New Roman" w:cs="Times New Roman"/>
          <w:color w:val="474747"/>
          <w:sz w:val="24"/>
          <w:szCs w:val="24"/>
        </w:rPr>
      </w:pPr>
    </w:p>
    <w:p w14:paraId="0EBEB30F" w14:textId="77777777" w:rsidR="00EE7B4E" w:rsidRDefault="00EE7B4E" w:rsidP="00EE7B4E">
      <w:pPr>
        <w:spacing w:before="36" w:after="36"/>
        <w:jc w:val="both"/>
        <w:rPr>
          <w:rFonts w:ascii="Times New Roman" w:eastAsia="Times New Roman" w:hAnsi="Times New Roman" w:cs="Times New Roman"/>
          <w:color w:val="474747"/>
          <w:sz w:val="24"/>
          <w:szCs w:val="24"/>
        </w:rPr>
      </w:pPr>
    </w:p>
    <w:p w14:paraId="1C26941E" w14:textId="09684C86" w:rsidR="003278AA" w:rsidRPr="00EE7B4E" w:rsidRDefault="003278AA" w:rsidP="00EE7B4E">
      <w:pPr>
        <w:pStyle w:val="ListParagraph"/>
        <w:numPr>
          <w:ilvl w:val="0"/>
          <w:numId w:val="36"/>
        </w:numPr>
        <w:spacing w:before="36" w:after="36"/>
        <w:jc w:val="both"/>
        <w:rPr>
          <w:rFonts w:ascii="Times New Roman" w:eastAsia="Times New Roman" w:hAnsi="Times New Roman" w:cs="Times New Roman"/>
          <w:color w:val="474747"/>
          <w:sz w:val="28"/>
          <w:szCs w:val="28"/>
        </w:rPr>
      </w:pPr>
      <w:r w:rsidRPr="00EE7B4E">
        <w:rPr>
          <w:rFonts w:ascii="Times New Roman" w:eastAsia="Times New Roman" w:hAnsi="Times New Roman" w:cs="Times New Roman"/>
          <w:color w:val="474747"/>
          <w:sz w:val="28"/>
          <w:szCs w:val="28"/>
        </w:rPr>
        <w:t>HOME</w:t>
      </w:r>
      <w:r w:rsidRPr="00554ED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9A9010" wp14:editId="530035F5">
                <wp:simplePos x="0" y="0"/>
                <wp:positionH relativeFrom="column">
                  <wp:posOffset>4314825</wp:posOffset>
                </wp:positionH>
                <wp:positionV relativeFrom="paragraph">
                  <wp:posOffset>4265930</wp:posOffset>
                </wp:positionV>
                <wp:extent cx="838200" cy="285750"/>
                <wp:effectExtent l="0" t="0" r="19050" b="1905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18AC9" w14:textId="77777777" w:rsidR="003278AA" w:rsidRDefault="003278AA" w:rsidP="003278AA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9A9010" id="Rectangle: Rounded Corners 40" o:spid="_x0000_s1026" style="position:absolute;left:0;text-align:left;margin-left:339.75pt;margin-top:335.9pt;width:66pt;height:22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10718AC9" w14:textId="77777777" w:rsidR="003278AA" w:rsidRDefault="003278AA" w:rsidP="003278AA">
                      <w:pPr>
                        <w:jc w:val="center"/>
                      </w:pPr>
                      <w:r>
                        <w:t>Contact Us</w:t>
                      </w:r>
                    </w:p>
                  </w:txbxContent>
                </v:textbox>
              </v:roundrect>
            </w:pict>
          </mc:Fallback>
        </mc:AlternateContent>
      </w:r>
      <w:r w:rsidRPr="00554ED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41228C" wp14:editId="54D73750">
                <wp:simplePos x="0" y="0"/>
                <wp:positionH relativeFrom="column">
                  <wp:posOffset>-209550</wp:posOffset>
                </wp:positionH>
                <wp:positionV relativeFrom="paragraph">
                  <wp:posOffset>4046855</wp:posOffset>
                </wp:positionV>
                <wp:extent cx="6429375" cy="60960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240A8" w14:textId="77777777" w:rsidR="003278AA" w:rsidRDefault="003278AA" w:rsidP="003278AA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  <w:p w14:paraId="19972DFF" w14:textId="77777777" w:rsidR="003278AA" w:rsidRDefault="003278AA" w:rsidP="003278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1228C" id="Rectangle 41" o:spid="_x0000_s1027" style="position:absolute;left:0;text-align:left;margin-left:-16.5pt;margin-top:318.65pt;width:506.25pt;height:48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" fillcolor="white [3201]" strokecolor="#70ad47 [3209]" strokeweight="1pt">
                <v:textbox>
                  <w:txbxContent>
                    <w:p w14:paraId="06A240A8" w14:textId="77777777" w:rsidR="003278AA" w:rsidRDefault="003278AA" w:rsidP="003278AA">
                      <w:pPr>
                        <w:jc w:val="center"/>
                      </w:pPr>
                      <w:r>
                        <w:t>Footer</w:t>
                      </w:r>
                    </w:p>
                    <w:p w14:paraId="19972DFF" w14:textId="77777777" w:rsidR="003278AA" w:rsidRDefault="003278AA" w:rsidP="003278A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554ED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71EBD3" wp14:editId="3070EFD8">
                <wp:simplePos x="0" y="0"/>
                <wp:positionH relativeFrom="column">
                  <wp:posOffset>-114300</wp:posOffset>
                </wp:positionH>
                <wp:positionV relativeFrom="paragraph">
                  <wp:posOffset>2713355</wp:posOffset>
                </wp:positionV>
                <wp:extent cx="371475" cy="219075"/>
                <wp:effectExtent l="19050" t="19050" r="28575" b="47625"/>
                <wp:wrapNone/>
                <wp:docPr id="42" name="Arrow: Lef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190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44FC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42" o:spid="_x0000_s1026" type="#_x0000_t66" style="position:absolute;margin-left:-9pt;margin-top:213.65pt;width:29.25pt;height:17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" adj="6369" fillcolor="#5b9bd5 [3204]" strokecolor="#1f4d78 [1604]" strokeweight="1pt"/>
            </w:pict>
          </mc:Fallback>
        </mc:AlternateContent>
      </w:r>
      <w:r w:rsidRPr="00554ED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AE0469" wp14:editId="69EC3344">
                <wp:simplePos x="0" y="0"/>
                <wp:positionH relativeFrom="column">
                  <wp:posOffset>5810250</wp:posOffset>
                </wp:positionH>
                <wp:positionV relativeFrom="paragraph">
                  <wp:posOffset>2780030</wp:posOffset>
                </wp:positionV>
                <wp:extent cx="342900" cy="228600"/>
                <wp:effectExtent l="0" t="19050" r="38100" b="38100"/>
                <wp:wrapNone/>
                <wp:docPr id="43" name="Arrow: Righ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908C8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3" o:spid="_x0000_s1026" type="#_x0000_t13" style="position:absolute;margin-left:457.5pt;margin-top:218.9pt;width:27pt;height:1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" adj="14400" fillcolor="#5b9bd5 [3204]" strokecolor="#1f4d78 [1604]" strokeweight="1pt"/>
            </w:pict>
          </mc:Fallback>
        </mc:AlternateContent>
      </w:r>
      <w:r w:rsidRPr="00554ED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77B31D" wp14:editId="7C1F193A">
                <wp:simplePos x="0" y="0"/>
                <wp:positionH relativeFrom="column">
                  <wp:posOffset>-266700</wp:posOffset>
                </wp:positionH>
                <wp:positionV relativeFrom="paragraph">
                  <wp:posOffset>1837055</wp:posOffset>
                </wp:positionV>
                <wp:extent cx="6553200" cy="206692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2066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D8143" w14:textId="77777777" w:rsidR="003278AA" w:rsidRDefault="003278AA" w:rsidP="003278AA">
                            <w:pPr>
                              <w:jc w:val="center"/>
                            </w:pPr>
                            <w:r>
                              <w:t>Trending items</w:t>
                            </w:r>
                          </w:p>
                          <w:p w14:paraId="1C54D2A4" w14:textId="77777777" w:rsidR="003278AA" w:rsidRDefault="003278AA" w:rsidP="003278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77B31D" id="Rectangle 44" o:spid="_x0000_s1028" style="position:absolute;left:0;text-align:left;margin-left:-21pt;margin-top:144.65pt;width:516pt;height:162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" fillcolor="white [3201]" strokecolor="#70ad47 [3209]" strokeweight="1pt">
                <v:textbox>
                  <w:txbxContent>
                    <w:p w14:paraId="54FD8143" w14:textId="77777777" w:rsidR="003278AA" w:rsidRDefault="003278AA" w:rsidP="003278AA">
                      <w:pPr>
                        <w:jc w:val="center"/>
                      </w:pPr>
                      <w:r>
                        <w:t>Trending items</w:t>
                      </w:r>
                    </w:p>
                    <w:p w14:paraId="1C54D2A4" w14:textId="77777777" w:rsidR="003278AA" w:rsidRDefault="003278AA" w:rsidP="003278A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554ED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17C107" wp14:editId="3A55063B">
                <wp:simplePos x="0" y="0"/>
                <wp:positionH relativeFrom="column">
                  <wp:posOffset>-323850</wp:posOffset>
                </wp:positionH>
                <wp:positionV relativeFrom="paragraph">
                  <wp:posOffset>1236980</wp:posOffset>
                </wp:positionV>
                <wp:extent cx="6610350" cy="33337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79085" w14:textId="77777777" w:rsidR="003278AA" w:rsidRDefault="003278AA" w:rsidP="003278AA">
                            <w:pPr>
                              <w:jc w:val="center"/>
                            </w:pPr>
                            <w:r>
                              <w:t>Categories</w:t>
                            </w:r>
                          </w:p>
                          <w:p w14:paraId="7C1FF0E4" w14:textId="77777777" w:rsidR="003278AA" w:rsidRDefault="003278AA" w:rsidP="003278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17C107" id="Rectangle 45" o:spid="_x0000_s1029" style="position:absolute;left:0;text-align:left;margin-left:-25.5pt;margin-top:97.4pt;width:520.5pt;height:26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" fillcolor="white [3201]" strokecolor="#70ad47 [3209]" strokeweight="1pt">
                <v:textbox>
                  <w:txbxContent>
                    <w:p w14:paraId="0C679085" w14:textId="77777777" w:rsidR="003278AA" w:rsidRDefault="003278AA" w:rsidP="003278AA">
                      <w:pPr>
                        <w:jc w:val="center"/>
                      </w:pPr>
                      <w:r>
                        <w:t>Categories</w:t>
                      </w:r>
                    </w:p>
                    <w:p w14:paraId="7C1FF0E4" w14:textId="77777777" w:rsidR="003278AA" w:rsidRDefault="003278AA" w:rsidP="003278A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554ED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DCD35B" wp14:editId="34A546AA">
                <wp:simplePos x="0" y="0"/>
                <wp:positionH relativeFrom="column">
                  <wp:posOffset>5381625</wp:posOffset>
                </wp:positionH>
                <wp:positionV relativeFrom="paragraph">
                  <wp:posOffset>760730</wp:posOffset>
                </wp:positionV>
                <wp:extent cx="876300" cy="276225"/>
                <wp:effectExtent l="0" t="0" r="19050" b="28575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44DBA" w14:textId="77777777" w:rsidR="003278AA" w:rsidRDefault="003278AA" w:rsidP="003278AA">
                            <w:pPr>
                              <w:jc w:val="center"/>
                            </w:pPr>
                            <w:r>
                              <w:t>CART</w:t>
                            </w:r>
                          </w:p>
                          <w:p w14:paraId="5E7689F2" w14:textId="77777777" w:rsidR="003278AA" w:rsidRDefault="003278AA" w:rsidP="003278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DCD35B" id="Rectangle: Rounded Corners 46" o:spid="_x0000_s1030" style="position:absolute;left:0;text-align:left;margin-left:423.75pt;margin-top:59.9pt;width:69pt;height:21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12944DBA" w14:textId="77777777" w:rsidR="003278AA" w:rsidRDefault="003278AA" w:rsidP="003278AA">
                      <w:pPr>
                        <w:jc w:val="center"/>
                      </w:pPr>
                      <w:r>
                        <w:t>CART</w:t>
                      </w:r>
                    </w:p>
                    <w:p w14:paraId="5E7689F2" w14:textId="77777777" w:rsidR="003278AA" w:rsidRDefault="003278AA" w:rsidP="003278A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554ED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94C44B" wp14:editId="3D3B5799">
                <wp:simplePos x="0" y="0"/>
                <wp:positionH relativeFrom="column">
                  <wp:posOffset>4143375</wp:posOffset>
                </wp:positionH>
                <wp:positionV relativeFrom="paragraph">
                  <wp:posOffset>722630</wp:posOffset>
                </wp:positionV>
                <wp:extent cx="933450" cy="285750"/>
                <wp:effectExtent l="0" t="0" r="19050" b="1905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DC95C" w14:textId="77777777" w:rsidR="003278AA" w:rsidRDefault="003278AA" w:rsidP="003278AA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4C44B" id="Rectangle: Rounded Corners 47" o:spid="_x0000_s1031" style="position:absolute;left:0;text-align:left;margin-left:326.25pt;margin-top:56.9pt;width:73.5pt;height:22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2F8DC95C" w14:textId="77777777" w:rsidR="003278AA" w:rsidRDefault="003278AA" w:rsidP="003278AA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Pr="00554ED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9C6712" wp14:editId="132AD2E4">
                <wp:simplePos x="0" y="0"/>
                <wp:positionH relativeFrom="column">
                  <wp:posOffset>895350</wp:posOffset>
                </wp:positionH>
                <wp:positionV relativeFrom="paragraph">
                  <wp:posOffset>713105</wp:posOffset>
                </wp:positionV>
                <wp:extent cx="2990850" cy="32385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DEA29" w14:textId="77777777" w:rsidR="003278AA" w:rsidRDefault="003278AA" w:rsidP="003278AA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9C6712" id="Rectangle 49" o:spid="_x0000_s1032" style="position:absolute;left:0;text-align:left;margin-left:70.5pt;margin-top:56.15pt;width:235.5pt;height:25.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" fillcolor="white [3201]" strokecolor="#70ad47 [3209]" strokeweight="1pt">
                <v:textbox>
                  <w:txbxContent>
                    <w:p w14:paraId="5F5DEA29" w14:textId="77777777" w:rsidR="003278AA" w:rsidRDefault="003278AA" w:rsidP="003278AA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 w:rsidRPr="00554ED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E934E4" wp14:editId="499EF448">
                <wp:simplePos x="0" y="0"/>
                <wp:positionH relativeFrom="column">
                  <wp:posOffset>-333375</wp:posOffset>
                </wp:positionH>
                <wp:positionV relativeFrom="paragraph">
                  <wp:posOffset>713105</wp:posOffset>
                </wp:positionV>
                <wp:extent cx="962025" cy="304800"/>
                <wp:effectExtent l="0" t="0" r="28575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2A50F7" w14:textId="77777777" w:rsidR="003278AA" w:rsidRDefault="003278AA" w:rsidP="003278AA">
                            <w:r>
                              <w:t>LOGO</w:t>
                            </w:r>
                          </w:p>
                          <w:p w14:paraId="5970DE6F" w14:textId="77777777" w:rsidR="003278AA" w:rsidRDefault="003278AA" w:rsidP="003278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E934E4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33" type="#_x0000_t202" style="position:absolute;left:0;text-align:left;margin-left:-26.25pt;margin-top:56.15pt;width:75.75pt;height:2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" fillcolor="white [3201]" strokeweight=".5pt">
                <v:textbox>
                  <w:txbxContent>
                    <w:p w14:paraId="132A50F7" w14:textId="77777777" w:rsidR="003278AA" w:rsidRDefault="003278AA" w:rsidP="003278AA">
                      <w:r>
                        <w:t>LOGO</w:t>
                      </w:r>
                    </w:p>
                    <w:p w14:paraId="5970DE6F" w14:textId="77777777" w:rsidR="003278AA" w:rsidRDefault="003278AA" w:rsidP="003278AA"/>
                  </w:txbxContent>
                </v:textbox>
              </v:shape>
            </w:pict>
          </mc:Fallback>
        </mc:AlternateContent>
      </w:r>
      <w:r w:rsidRPr="00EE7B4E">
        <w:rPr>
          <w:rFonts w:ascii="Times New Roman" w:eastAsia="Times New Roman" w:hAnsi="Times New Roman" w:cs="Times New Roman"/>
          <w:color w:val="474747"/>
          <w:sz w:val="28"/>
          <w:szCs w:val="28"/>
        </w:rPr>
        <w:t xml:space="preserve"> PAGE</w:t>
      </w:r>
      <w:r w:rsidR="00D17E49" w:rsidRPr="00EE7B4E">
        <w:rPr>
          <w:rFonts w:ascii="Times New Roman" w:eastAsia="Times New Roman" w:hAnsi="Times New Roman" w:cs="Times New Roman"/>
          <w:color w:val="474747"/>
          <w:sz w:val="28"/>
          <w:szCs w:val="28"/>
        </w:rPr>
        <w:t>:</w:t>
      </w:r>
    </w:p>
    <w:p w14:paraId="4B251813" w14:textId="18597146" w:rsidR="00D17E49" w:rsidRPr="00BF1455" w:rsidRDefault="00CF41C0" w:rsidP="00554ED0">
      <w:pPr>
        <w:pStyle w:val="ListParagraph"/>
        <w:spacing w:before="36" w:after="36"/>
        <w:ind w:left="360"/>
        <w:jc w:val="both"/>
        <w:rPr>
          <w:rFonts w:ascii="Times New Roman" w:eastAsia="Times New Roman" w:hAnsi="Times New Roman" w:cs="Times New Roman"/>
          <w:color w:val="474747"/>
          <w:sz w:val="24"/>
          <w:szCs w:val="24"/>
        </w:rPr>
      </w:pPr>
      <w:r w:rsidRPr="00BF1455">
        <w:rPr>
          <w:rFonts w:ascii="Times New Roman" w:eastAsia="Times New Roman" w:hAnsi="Times New Roman" w:cs="Times New Roman"/>
          <w:color w:val="474747"/>
          <w:sz w:val="24"/>
          <w:szCs w:val="24"/>
        </w:rPr>
        <w:t>Home page which any user</w:t>
      </w:r>
      <w:r w:rsidR="00D17E49" w:rsidRPr="00BF1455"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can see initially.</w:t>
      </w:r>
    </w:p>
    <w:p w14:paraId="626ED990" w14:textId="014C7551" w:rsidR="003278AA" w:rsidRPr="00554ED0" w:rsidRDefault="00EE7B4E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  <w:r w:rsidRPr="00554ED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910639" wp14:editId="16BD4FC0">
                <wp:simplePos x="0" y="0"/>
                <wp:positionH relativeFrom="column">
                  <wp:posOffset>5381625</wp:posOffset>
                </wp:positionH>
                <wp:positionV relativeFrom="paragraph">
                  <wp:posOffset>3845560</wp:posOffset>
                </wp:positionV>
                <wp:extent cx="685800" cy="29527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E6115" w14:textId="77777777" w:rsidR="003278AA" w:rsidRDefault="003278AA" w:rsidP="003278AA">
                            <w:pPr>
                              <w:jc w:val="center"/>
                            </w:pPr>
                            <w: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10639" id="Rectangle 39" o:spid="_x0000_s1034" style="position:absolute;left:0;text-align:left;margin-left:423.75pt;margin-top:302.8pt;width:54pt;height:23.2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" fillcolor="white [3201]" strokecolor="#70ad47 [3209]" strokeweight="1pt">
                <v:textbox>
                  <w:txbxContent>
                    <w:p w14:paraId="3B8E6115" w14:textId="77777777" w:rsidR="003278AA" w:rsidRDefault="003278AA" w:rsidP="003278AA">
                      <w:pPr>
                        <w:jc w:val="center"/>
                      </w:pPr>
                      <w:r>
                        <w:t>HELP</w:t>
                      </w:r>
                    </w:p>
                  </w:txbxContent>
                </v:textbox>
              </v:rect>
            </w:pict>
          </mc:Fallback>
        </mc:AlternateContent>
      </w:r>
      <w:r w:rsidR="00A70BDB" w:rsidRPr="00554ED0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0E45E5" wp14:editId="561C1214">
                <wp:simplePos x="0" y="0"/>
                <wp:positionH relativeFrom="margin">
                  <wp:align>center</wp:align>
                </wp:positionH>
                <wp:positionV relativeFrom="paragraph">
                  <wp:posOffset>123190</wp:posOffset>
                </wp:positionV>
                <wp:extent cx="6962775" cy="4267200"/>
                <wp:effectExtent l="0" t="0" r="2857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2775" cy="426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6ADE03" id="Rectangle 48" o:spid="_x0000_s1026" style="position:absolute;margin-left:0;margin-top:9.7pt;width:548.25pt;height:336pt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" fillcolor="white [3201]" strokecolor="#70ad47 [3209]" strokeweight="1pt">
                <w10:wrap anchorx="margin"/>
              </v:rect>
            </w:pict>
          </mc:Fallback>
        </mc:AlternateContent>
      </w:r>
      <w:r w:rsidR="003278AA" w:rsidRPr="00554ED0">
        <w:rPr>
          <w:rFonts w:ascii="Times New Roman" w:eastAsia="Times New Roman" w:hAnsi="Times New Roman" w:cs="Times New Roman"/>
          <w:color w:val="474747"/>
          <w:sz w:val="18"/>
          <w:szCs w:val="18"/>
        </w:rPr>
        <w:br w:type="page"/>
      </w:r>
    </w:p>
    <w:p w14:paraId="2765A8E6" w14:textId="77777777" w:rsidR="00CF41C0" w:rsidRPr="00554ED0" w:rsidRDefault="00CF41C0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141442E0" w14:textId="77777777" w:rsidR="00CF41C0" w:rsidRPr="00554ED0" w:rsidRDefault="009507CE" w:rsidP="00554ED0">
      <w:pPr>
        <w:spacing w:before="36" w:after="36"/>
        <w:jc w:val="both"/>
        <w:rPr>
          <w:rFonts w:ascii="Times New Roman" w:eastAsia="Times New Roman" w:hAnsi="Times New Roman" w:cs="Times New Roman"/>
          <w:color w:val="474747"/>
          <w:sz w:val="28"/>
          <w:szCs w:val="28"/>
        </w:rPr>
      </w:pPr>
      <w:r w:rsidRPr="00554ED0">
        <w:rPr>
          <w:rFonts w:ascii="Times New Roman" w:eastAsia="Times New Roman" w:hAnsi="Times New Roman" w:cs="Times New Roman"/>
          <w:color w:val="474747"/>
          <w:sz w:val="28"/>
          <w:szCs w:val="28"/>
        </w:rPr>
        <w:t>2)</w:t>
      </w:r>
      <w:r w:rsidR="003278AA" w:rsidRPr="00554ED0">
        <w:rPr>
          <w:rFonts w:ascii="Times New Roman" w:eastAsia="Times New Roman" w:hAnsi="Times New Roman" w:cs="Times New Roman"/>
          <w:color w:val="474747"/>
          <w:sz w:val="28"/>
          <w:szCs w:val="28"/>
        </w:rPr>
        <w:t>LOGIN PAGE</w:t>
      </w:r>
      <w:r w:rsidR="00CF41C0" w:rsidRPr="00554ED0">
        <w:rPr>
          <w:rFonts w:ascii="Times New Roman" w:eastAsia="Times New Roman" w:hAnsi="Times New Roman" w:cs="Times New Roman"/>
          <w:color w:val="474747"/>
          <w:sz w:val="28"/>
          <w:szCs w:val="28"/>
        </w:rPr>
        <w:t xml:space="preserve">: </w:t>
      </w:r>
    </w:p>
    <w:p w14:paraId="1DEBB558" w14:textId="06213D53" w:rsidR="003278AA" w:rsidRPr="00BF1455" w:rsidRDefault="00CF41C0" w:rsidP="00554ED0">
      <w:pPr>
        <w:spacing w:before="36" w:after="36"/>
        <w:jc w:val="both"/>
        <w:rPr>
          <w:rFonts w:ascii="Times New Roman" w:eastAsia="Times New Roman" w:hAnsi="Times New Roman" w:cs="Times New Roman"/>
          <w:color w:val="474747"/>
          <w:sz w:val="24"/>
          <w:szCs w:val="24"/>
        </w:rPr>
      </w:pPr>
      <w:r w:rsidRPr="00BF1455">
        <w:rPr>
          <w:rFonts w:ascii="Times New Roman" w:eastAsia="Times New Roman" w:hAnsi="Times New Roman" w:cs="Times New Roman"/>
          <w:color w:val="474747"/>
          <w:sz w:val="24"/>
          <w:szCs w:val="24"/>
        </w:rPr>
        <w:t>The registered user is allowed to login. New user can register themselves from New user tab.</w:t>
      </w:r>
    </w:p>
    <w:p w14:paraId="0BEDD229" w14:textId="15C4BD09" w:rsidR="00CF41C0" w:rsidRPr="00554ED0" w:rsidRDefault="00D700D5" w:rsidP="00554ED0">
      <w:pPr>
        <w:spacing w:before="36" w:after="36"/>
        <w:jc w:val="both"/>
        <w:rPr>
          <w:rFonts w:ascii="Times New Roman" w:eastAsia="Times New Roman" w:hAnsi="Times New Roman" w:cs="Times New Roman"/>
          <w:color w:val="474747"/>
          <w:sz w:val="28"/>
          <w:szCs w:val="28"/>
        </w:rPr>
      </w:pPr>
      <w:r w:rsidRPr="00554ED0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BFC24E" wp14:editId="61C7B2A1">
                <wp:simplePos x="0" y="0"/>
                <wp:positionH relativeFrom="column">
                  <wp:posOffset>-381000</wp:posOffset>
                </wp:positionH>
                <wp:positionV relativeFrom="paragraph">
                  <wp:posOffset>248919</wp:posOffset>
                </wp:positionV>
                <wp:extent cx="7067550" cy="444817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0" cy="444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B5E3A" id="Rectangle 26" o:spid="_x0000_s1026" style="position:absolute;margin-left:-30pt;margin-top:19.6pt;width:556.5pt;height:350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" fillcolor="white [3201]" strokecolor="#70ad47 [3209]" strokeweight="1pt"/>
            </w:pict>
          </mc:Fallback>
        </mc:AlternateContent>
      </w:r>
    </w:p>
    <w:p w14:paraId="7698A93D" w14:textId="3794C7F4" w:rsidR="003278AA" w:rsidRPr="00554ED0" w:rsidRDefault="00D700D5" w:rsidP="00554ED0">
      <w:pPr>
        <w:pStyle w:val="ListParagraph"/>
        <w:spacing w:before="36" w:after="36"/>
        <w:ind w:left="1440"/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8808D02" wp14:editId="61F71D2C">
                <wp:simplePos x="0" y="0"/>
                <wp:positionH relativeFrom="column">
                  <wp:posOffset>-228600</wp:posOffset>
                </wp:positionH>
                <wp:positionV relativeFrom="paragraph">
                  <wp:posOffset>107315</wp:posOffset>
                </wp:positionV>
                <wp:extent cx="6562725" cy="238125"/>
                <wp:effectExtent l="0" t="0" r="28575" b="28575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22C71" w14:textId="77777777" w:rsidR="00D700D5" w:rsidRDefault="00D700D5" w:rsidP="00D700D5"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08D02" id="Text Box 163" o:spid="_x0000_s1035" type="#_x0000_t202" style="position:absolute;left:0;text-align:left;margin-left:-18pt;margin-top:8.45pt;width:516.75pt;height:18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" fillcolor="#5b9bd5 [3204]" strokecolor="#1f4d78 [1604]" strokeweight="1pt">
                <v:textbox>
                  <w:txbxContent>
                    <w:p w14:paraId="73C22C71" w14:textId="77777777" w:rsidR="00D700D5" w:rsidRDefault="00D700D5" w:rsidP="00D700D5">
                      <w: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</w:p>
    <w:p w14:paraId="5D513329" w14:textId="6795713E" w:rsidR="00717CC8" w:rsidRDefault="00EE7B4E" w:rsidP="00717CC8">
      <w:pPr>
        <w:pStyle w:val="ListParagraph"/>
        <w:numPr>
          <w:ilvl w:val="1"/>
          <w:numId w:val="28"/>
        </w:numPr>
        <w:jc w:val="both"/>
        <w:rPr>
          <w:rFonts w:ascii="Times New Roman" w:eastAsia="Times New Roman" w:hAnsi="Times New Roman" w:cs="Times New Roman"/>
          <w:color w:val="474747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B263A5A" wp14:editId="591439EA">
                <wp:simplePos x="0" y="0"/>
                <wp:positionH relativeFrom="column">
                  <wp:posOffset>3819525</wp:posOffset>
                </wp:positionH>
                <wp:positionV relativeFrom="paragraph">
                  <wp:posOffset>1909445</wp:posOffset>
                </wp:positionV>
                <wp:extent cx="1333500" cy="247650"/>
                <wp:effectExtent l="0" t="0" r="19050" b="1905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2FF63" w14:textId="3594C35A" w:rsidR="00EE7B4E" w:rsidRDefault="00EE7B4E" w:rsidP="00EE7B4E">
                            <w:pPr>
                              <w:jc w:val="center"/>
                            </w:pPr>
                            <w:r>
                              <w:t>Forgot password?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63A5A" id="Rectangle 191" o:spid="_x0000_s1036" style="position:absolute;left:0;text-align:left;margin-left:300.75pt;margin-top:150.35pt;width:105pt;height:19.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" fillcolor="black [3200]" strokecolor="black [1600]" strokeweight="1pt">
                <v:textbox>
                  <w:txbxContent>
                    <w:p w14:paraId="0782FF63" w14:textId="3594C35A" w:rsidR="00EE7B4E" w:rsidRDefault="00EE7B4E" w:rsidP="00EE7B4E">
                      <w:pPr>
                        <w:jc w:val="center"/>
                      </w:pPr>
                      <w:r>
                        <w:t>Forgot password?</w:t>
                      </w:r>
                    </w:p>
                  </w:txbxContent>
                </v:textbox>
              </v:rect>
            </w:pict>
          </mc:Fallback>
        </mc:AlternateContent>
      </w:r>
      <w:r w:rsidR="00D700D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90ED94D" wp14:editId="2C222929">
                <wp:simplePos x="0" y="0"/>
                <wp:positionH relativeFrom="column">
                  <wp:posOffset>-238125</wp:posOffset>
                </wp:positionH>
                <wp:positionV relativeFrom="paragraph">
                  <wp:posOffset>3804920</wp:posOffset>
                </wp:positionV>
                <wp:extent cx="6648450" cy="314325"/>
                <wp:effectExtent l="0" t="0" r="19050" b="28575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3E197" w14:textId="4A2B7AAA" w:rsidR="00D700D5" w:rsidRDefault="00D700D5" w:rsidP="00D700D5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0ED94D" id="Rectangle 180" o:spid="_x0000_s1037" style="position:absolute;left:0;text-align:left;margin-left:-18.75pt;margin-top:299.6pt;width:523.5pt;height:24.7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" fillcolor="#5b9bd5 [3204]" strokecolor="#1f4d78 [1604]" strokeweight="1pt">
                <v:textbox>
                  <w:txbxContent>
                    <w:p w14:paraId="49F3E197" w14:textId="4A2B7AAA" w:rsidR="00D700D5" w:rsidRDefault="00D700D5" w:rsidP="00D700D5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717CC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7AFCE93" wp14:editId="333393D0">
                <wp:simplePos x="0" y="0"/>
                <wp:positionH relativeFrom="column">
                  <wp:posOffset>1000125</wp:posOffset>
                </wp:positionH>
                <wp:positionV relativeFrom="paragraph">
                  <wp:posOffset>1448435</wp:posOffset>
                </wp:positionV>
                <wp:extent cx="914400" cy="276225"/>
                <wp:effectExtent l="0" t="0" r="19050" b="28575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D4FB1" w14:textId="7F73A66A" w:rsidR="00717CC8" w:rsidRDefault="00717CC8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FCE93" id="Text Box 153" o:spid="_x0000_s1038" type="#_x0000_t202" style="position:absolute;left:0;text-align:left;margin-left:78.75pt;margin-top:114.05pt;width:1in;height:21.7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" fillcolor="white [3201]" strokeweight=".5pt">
                <v:textbox>
                  <w:txbxContent>
                    <w:p w14:paraId="7AED4FB1" w14:textId="7F73A66A" w:rsidR="00717CC8" w:rsidRDefault="00717CC8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717CC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2F021CC" wp14:editId="3B8FF8B7">
                <wp:simplePos x="0" y="0"/>
                <wp:positionH relativeFrom="column">
                  <wp:posOffset>981075</wp:posOffset>
                </wp:positionH>
                <wp:positionV relativeFrom="paragraph">
                  <wp:posOffset>829310</wp:posOffset>
                </wp:positionV>
                <wp:extent cx="923925" cy="266700"/>
                <wp:effectExtent l="0" t="0" r="28575" b="1905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8C9D4C" w14:textId="69BA77EE" w:rsidR="00717CC8" w:rsidRDefault="00717CC8">
                            <w:r>
                              <w:t>User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021CC" id="Text Box 152" o:spid="_x0000_s1039" type="#_x0000_t202" style="position:absolute;left:0;text-align:left;margin-left:77.25pt;margin-top:65.3pt;width:72.75pt;height:21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" fillcolor="white [3201]" strokeweight=".5pt">
                <v:textbox>
                  <w:txbxContent>
                    <w:p w14:paraId="3F8C9D4C" w14:textId="69BA77EE" w:rsidR="00717CC8" w:rsidRDefault="00717CC8">
                      <w:r>
                        <w:t>User Name</w:t>
                      </w:r>
                    </w:p>
                  </w:txbxContent>
                </v:textbox>
              </v:shape>
            </w:pict>
          </mc:Fallback>
        </mc:AlternateContent>
      </w:r>
      <w:r w:rsidR="00717CC8" w:rsidRPr="00554ED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59EEDA" wp14:editId="1BBC4BF4">
                <wp:simplePos x="0" y="0"/>
                <wp:positionH relativeFrom="column">
                  <wp:posOffset>2162175</wp:posOffset>
                </wp:positionH>
                <wp:positionV relativeFrom="paragraph">
                  <wp:posOffset>848360</wp:posOffset>
                </wp:positionV>
                <wp:extent cx="2971800" cy="2667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C381E" w14:textId="77777777" w:rsidR="003278AA" w:rsidRDefault="003278AA" w:rsidP="003278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59EEDA" id="Rectangle 27" o:spid="_x0000_s1040" style="position:absolute;left:0;text-align:left;margin-left:170.25pt;margin-top:66.8pt;width:234pt;height:21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" fillcolor="#5b9bd5 [3204]" strokecolor="#1f4d78 [1604]" strokeweight="1pt">
                <v:textbox>
                  <w:txbxContent>
                    <w:p w14:paraId="78BC381E" w14:textId="77777777" w:rsidR="003278AA" w:rsidRDefault="003278AA" w:rsidP="003278A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17CC8" w:rsidRPr="00554ED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6C91C3" wp14:editId="33129E68">
                <wp:simplePos x="0" y="0"/>
                <wp:positionH relativeFrom="column">
                  <wp:posOffset>2152650</wp:posOffset>
                </wp:positionH>
                <wp:positionV relativeFrom="paragraph">
                  <wp:posOffset>1477010</wp:posOffset>
                </wp:positionV>
                <wp:extent cx="2990850" cy="3048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7AD03" w14:textId="3197E42A" w:rsidR="003278AA" w:rsidRDefault="003278AA" w:rsidP="003278AA">
                            <w:pPr>
                              <w:jc w:val="center"/>
                            </w:pPr>
                          </w:p>
                          <w:p w14:paraId="3BA4F65A" w14:textId="77777777" w:rsidR="003278AA" w:rsidRDefault="003278AA" w:rsidP="003278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6C91C3" id="Rectangle 28" o:spid="_x0000_s1041" style="position:absolute;left:0;text-align:left;margin-left:169.5pt;margin-top:116.3pt;width:235.5pt;height:24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" fillcolor="#5b9bd5 [3204]" strokecolor="#1f4d78 [1604]" strokeweight="1pt">
                <v:textbox>
                  <w:txbxContent>
                    <w:p w14:paraId="00A7AD03" w14:textId="3197E42A" w:rsidR="003278AA" w:rsidRDefault="003278AA" w:rsidP="003278AA">
                      <w:pPr>
                        <w:jc w:val="center"/>
                      </w:pPr>
                    </w:p>
                    <w:p w14:paraId="3BA4F65A" w14:textId="77777777" w:rsidR="003278AA" w:rsidRDefault="003278AA" w:rsidP="003278A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17CC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A046056" wp14:editId="7A34A953">
                <wp:simplePos x="0" y="0"/>
                <wp:positionH relativeFrom="column">
                  <wp:posOffset>571500</wp:posOffset>
                </wp:positionH>
                <wp:positionV relativeFrom="paragraph">
                  <wp:posOffset>3286760</wp:posOffset>
                </wp:positionV>
                <wp:extent cx="4876800" cy="47625"/>
                <wp:effectExtent l="0" t="0" r="19050" b="28575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768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D61CF" id="Straight Connector 151" o:spid="_x0000_s1026" style="position:absolute;flip:x 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258.8pt" to="429pt,2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717CC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DCBE96E" wp14:editId="42D5CB32">
                <wp:simplePos x="0" y="0"/>
                <wp:positionH relativeFrom="column">
                  <wp:posOffset>5410200</wp:posOffset>
                </wp:positionH>
                <wp:positionV relativeFrom="paragraph">
                  <wp:posOffset>295910</wp:posOffset>
                </wp:positionV>
                <wp:extent cx="38100" cy="3019425"/>
                <wp:effectExtent l="0" t="0" r="19050" b="28575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019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EC3C6" id="Straight Connector 150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pt,23.3pt" to="429pt,2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717CC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77000A0" wp14:editId="2A2E1733">
                <wp:simplePos x="0" y="0"/>
                <wp:positionH relativeFrom="column">
                  <wp:posOffset>571501</wp:posOffset>
                </wp:positionH>
                <wp:positionV relativeFrom="paragraph">
                  <wp:posOffset>286386</wp:posOffset>
                </wp:positionV>
                <wp:extent cx="0" cy="2990850"/>
                <wp:effectExtent l="0" t="0" r="38100" b="190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F6CBB" id="Straight Connector 149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22.55pt" to="45pt,2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17CC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2AF74C9" wp14:editId="5242F873">
                <wp:simplePos x="0" y="0"/>
                <wp:positionH relativeFrom="column">
                  <wp:posOffset>552450</wp:posOffset>
                </wp:positionH>
                <wp:positionV relativeFrom="paragraph">
                  <wp:posOffset>276859</wp:posOffset>
                </wp:positionV>
                <wp:extent cx="4848225" cy="9525"/>
                <wp:effectExtent l="0" t="0" r="28575" b="28575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8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06D69" id="Straight Connector 148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21.8pt" to="425.2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717CC8" w:rsidRPr="00554ED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49F456" wp14:editId="1496E865">
                <wp:simplePos x="0" y="0"/>
                <wp:positionH relativeFrom="column">
                  <wp:posOffset>1476375</wp:posOffset>
                </wp:positionH>
                <wp:positionV relativeFrom="paragraph">
                  <wp:posOffset>2620010</wp:posOffset>
                </wp:positionV>
                <wp:extent cx="2486025" cy="2762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25099" w14:textId="2915521B" w:rsidR="003278AA" w:rsidRDefault="00CF41C0" w:rsidP="003278AA">
                            <w:pPr>
                              <w:jc w:val="center"/>
                            </w:pPr>
                            <w:r>
                              <w:t>New user?  Register</w:t>
                            </w:r>
                          </w:p>
                          <w:p w14:paraId="5C1AA67E" w14:textId="77777777" w:rsidR="003278AA" w:rsidRDefault="003278AA" w:rsidP="003278AA">
                            <w:pPr>
                              <w:jc w:val="center"/>
                            </w:pPr>
                          </w:p>
                          <w:p w14:paraId="0572105C" w14:textId="77777777" w:rsidR="003278AA" w:rsidRDefault="003278AA" w:rsidP="003278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49F456" id="Rectangle 30" o:spid="_x0000_s1042" style="position:absolute;left:0;text-align:left;margin-left:116.25pt;margin-top:206.3pt;width:195.75pt;height:21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" fillcolor="#5b9bd5 [3204]" strokecolor="#1f4d78 [1604]" strokeweight="1pt">
                <v:textbox>
                  <w:txbxContent>
                    <w:p w14:paraId="05425099" w14:textId="2915521B" w:rsidR="003278AA" w:rsidRDefault="00CF41C0" w:rsidP="003278AA">
                      <w:pPr>
                        <w:jc w:val="center"/>
                      </w:pPr>
                      <w:r>
                        <w:t>New user?  Register</w:t>
                      </w:r>
                    </w:p>
                    <w:p w14:paraId="5C1AA67E" w14:textId="77777777" w:rsidR="003278AA" w:rsidRDefault="003278AA" w:rsidP="003278AA">
                      <w:pPr>
                        <w:jc w:val="center"/>
                      </w:pPr>
                    </w:p>
                    <w:p w14:paraId="0572105C" w14:textId="77777777" w:rsidR="003278AA" w:rsidRDefault="003278AA" w:rsidP="003278A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F1455" w:rsidRPr="00554ED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2EEA90" wp14:editId="4B72C935">
                <wp:simplePos x="0" y="0"/>
                <wp:positionH relativeFrom="column">
                  <wp:posOffset>2200275</wp:posOffset>
                </wp:positionH>
                <wp:positionV relativeFrom="paragraph">
                  <wp:posOffset>2021205</wp:posOffset>
                </wp:positionV>
                <wp:extent cx="1000125" cy="323850"/>
                <wp:effectExtent l="0" t="0" r="28575" b="190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B3C4D" w14:textId="77777777" w:rsidR="003278AA" w:rsidRDefault="003278AA" w:rsidP="003278AA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  <w:p w14:paraId="7A2545EA" w14:textId="77777777" w:rsidR="003278AA" w:rsidRDefault="003278AA" w:rsidP="003278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2EEA90" id="Rectangle: Rounded Corners 29" o:spid="_x0000_s1043" style="position:absolute;left:0;text-align:left;margin-left:173.25pt;margin-top:159.15pt;width:78.75pt;height:25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" fillcolor="black [3200]" strokecolor="black [1600]" strokeweight="1pt">
                <v:stroke joinstyle="miter"/>
                <v:textbox>
                  <w:txbxContent>
                    <w:p w14:paraId="4F5B3C4D" w14:textId="77777777" w:rsidR="003278AA" w:rsidRDefault="003278AA" w:rsidP="003278AA">
                      <w:pPr>
                        <w:jc w:val="center"/>
                      </w:pPr>
                      <w:r>
                        <w:t>LOGIN</w:t>
                      </w:r>
                    </w:p>
                    <w:p w14:paraId="7A2545EA" w14:textId="77777777" w:rsidR="003278AA" w:rsidRDefault="003278AA" w:rsidP="003278A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278AA" w:rsidRPr="00717CC8">
        <w:rPr>
          <w:rFonts w:ascii="Times New Roman" w:eastAsia="Times New Roman" w:hAnsi="Times New Roman" w:cs="Times New Roman"/>
          <w:color w:val="474747"/>
          <w:sz w:val="18"/>
          <w:szCs w:val="18"/>
        </w:rPr>
        <w:br w:type="page"/>
      </w:r>
      <w:r w:rsidR="00717CC8" w:rsidRPr="00EE7B4E">
        <w:rPr>
          <w:rFonts w:ascii="Times New Roman" w:eastAsia="Times New Roman" w:hAnsi="Times New Roman" w:cs="Times New Roman"/>
          <w:color w:val="474747"/>
          <w:sz w:val="28"/>
          <w:szCs w:val="28"/>
        </w:rPr>
        <w:lastRenderedPageBreak/>
        <w:t>3)</w:t>
      </w:r>
      <w:r w:rsidR="00717CC8">
        <w:rPr>
          <w:rFonts w:ascii="Times New Roman" w:eastAsia="Times New Roman" w:hAnsi="Times New Roman" w:cs="Times New Roman"/>
          <w:color w:val="474747"/>
          <w:sz w:val="18"/>
          <w:szCs w:val="18"/>
        </w:rPr>
        <w:t xml:space="preserve"> </w:t>
      </w:r>
      <w:r w:rsidR="00A70BDB" w:rsidRPr="00717CC8">
        <w:rPr>
          <w:rFonts w:ascii="Times New Roman" w:eastAsia="Times New Roman" w:hAnsi="Times New Roman" w:cs="Times New Roman"/>
          <w:color w:val="474747"/>
          <w:sz w:val="28"/>
          <w:szCs w:val="28"/>
        </w:rPr>
        <w:t>Registration page</w:t>
      </w:r>
      <w:r w:rsidR="00CF41C0" w:rsidRPr="00717CC8">
        <w:rPr>
          <w:rFonts w:ascii="Times New Roman" w:eastAsia="Times New Roman" w:hAnsi="Times New Roman" w:cs="Times New Roman"/>
          <w:color w:val="474747"/>
          <w:sz w:val="28"/>
          <w:szCs w:val="28"/>
        </w:rPr>
        <w:t>:</w:t>
      </w:r>
    </w:p>
    <w:p w14:paraId="59A172CF" w14:textId="77FE9ECB" w:rsidR="00A70BDB" w:rsidRPr="00717CC8" w:rsidRDefault="00CF41C0" w:rsidP="00717CC8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474747"/>
          <w:sz w:val="28"/>
          <w:szCs w:val="28"/>
        </w:rPr>
      </w:pPr>
      <w:r w:rsidRPr="00717CC8">
        <w:rPr>
          <w:rFonts w:ascii="Times New Roman" w:eastAsia="Times New Roman" w:hAnsi="Times New Roman" w:cs="Times New Roman"/>
          <w:color w:val="474747"/>
          <w:sz w:val="24"/>
          <w:szCs w:val="24"/>
        </w:rPr>
        <w:t>New user needs to fill-in basic details</w:t>
      </w:r>
      <w:r w:rsidRPr="00717CC8">
        <w:rPr>
          <w:rFonts w:ascii="Times New Roman" w:eastAsia="Times New Roman" w:hAnsi="Times New Roman" w:cs="Times New Roman"/>
          <w:color w:val="474747"/>
          <w:sz w:val="28"/>
          <w:szCs w:val="28"/>
        </w:rPr>
        <w:t xml:space="preserve">. </w:t>
      </w:r>
    </w:p>
    <w:p w14:paraId="1035519A" w14:textId="48B207EA" w:rsidR="00717CC8" w:rsidRPr="00717CC8" w:rsidRDefault="00D700D5" w:rsidP="00717CC8">
      <w:pPr>
        <w:jc w:val="both"/>
        <w:rPr>
          <w:rFonts w:ascii="Times New Roman" w:eastAsia="Times New Roman" w:hAnsi="Times New Roman" w:cs="Times New Roman"/>
          <w:color w:val="474747"/>
          <w:sz w:val="28"/>
          <w:szCs w:val="28"/>
        </w:rPr>
      </w:pPr>
      <w:r w:rsidRPr="00554ED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71136C" wp14:editId="195287DA">
                <wp:simplePos x="0" y="0"/>
                <wp:positionH relativeFrom="column">
                  <wp:posOffset>-438150</wp:posOffset>
                </wp:positionH>
                <wp:positionV relativeFrom="paragraph">
                  <wp:posOffset>181609</wp:posOffset>
                </wp:positionV>
                <wp:extent cx="6924675" cy="561022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5610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262C8" w14:textId="072F8ED8" w:rsidR="00D700D5" w:rsidRDefault="00D700D5" w:rsidP="00EE7B4E"/>
                          <w:p w14:paraId="6B7241C8" w14:textId="77777777" w:rsidR="00D700D5" w:rsidRDefault="00D700D5" w:rsidP="00D700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1136C" id="Rectangle 32" o:spid="_x0000_s1044" style="position:absolute;left:0;text-align:left;margin-left:-34.5pt;margin-top:14.3pt;width:545.25pt;height:441.7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" fillcolor="white [3201]" strokecolor="#70ad47 [3209]" strokeweight="1pt">
                <v:textbox>
                  <w:txbxContent>
                    <w:p w14:paraId="0E3262C8" w14:textId="072F8ED8" w:rsidR="00D700D5" w:rsidRDefault="00D700D5" w:rsidP="00EE7B4E"/>
                    <w:p w14:paraId="6B7241C8" w14:textId="77777777" w:rsidR="00D700D5" w:rsidRDefault="00D700D5" w:rsidP="00D700D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D7700CC" w14:textId="56EE02E7" w:rsidR="00CF41C0" w:rsidRPr="00554ED0" w:rsidRDefault="00D700D5" w:rsidP="00554ED0">
      <w:pPr>
        <w:jc w:val="both"/>
        <w:rPr>
          <w:rFonts w:ascii="Times New Roman" w:eastAsia="Times New Roman" w:hAnsi="Times New Roman" w:cs="Times New Roman"/>
          <w:color w:val="474747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96346DD" wp14:editId="7126763C">
                <wp:simplePos x="0" y="0"/>
                <wp:positionH relativeFrom="column">
                  <wp:posOffset>-342900</wp:posOffset>
                </wp:positionH>
                <wp:positionV relativeFrom="paragraph">
                  <wp:posOffset>91440</wp:posOffset>
                </wp:positionV>
                <wp:extent cx="6753225" cy="266700"/>
                <wp:effectExtent l="0" t="0" r="28575" b="1905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25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35B84" w14:textId="343E3964" w:rsidR="00D700D5" w:rsidRDefault="00D700D5"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346DD" id="Text Box 162" o:spid="_x0000_s1045" type="#_x0000_t202" style="position:absolute;left:0;text-align:left;margin-left:-27pt;margin-top:7.2pt;width:531.75pt;height:21pt;z-index:25185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" fillcolor="#5b9bd5 [3204]" strokecolor="#1f4d78 [1604]" strokeweight="1pt">
                <v:textbox>
                  <w:txbxContent>
                    <w:p w14:paraId="62935B84" w14:textId="343E3964" w:rsidR="00D700D5" w:rsidRDefault="00D700D5">
                      <w: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</w:p>
    <w:p w14:paraId="4C3546EF" w14:textId="0309D698" w:rsidR="00CF41C0" w:rsidRPr="00554ED0" w:rsidRDefault="00D700D5" w:rsidP="00554ED0">
      <w:pPr>
        <w:spacing w:before="36" w:after="36"/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B7A425D" wp14:editId="4AA97095">
                <wp:simplePos x="0" y="0"/>
                <wp:positionH relativeFrom="column">
                  <wp:posOffset>-257175</wp:posOffset>
                </wp:positionH>
                <wp:positionV relativeFrom="paragraph">
                  <wp:posOffset>4773295</wp:posOffset>
                </wp:positionV>
                <wp:extent cx="6572250" cy="266700"/>
                <wp:effectExtent l="0" t="0" r="19050" b="1905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0DD61" w14:textId="4EA43CE8" w:rsidR="00D700D5" w:rsidRDefault="00D700D5" w:rsidP="00D700D5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7A425D" id="Rectangle 181" o:spid="_x0000_s1046" style="position:absolute;left:0;text-align:left;margin-left:-20.25pt;margin-top:375.85pt;width:517.5pt;height:21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" fillcolor="#5b9bd5 [3204]" strokecolor="#1f4d78 [1604]" strokeweight="1pt">
                <v:textbox>
                  <w:txbxContent>
                    <w:p w14:paraId="0130DD61" w14:textId="4EA43CE8" w:rsidR="00D700D5" w:rsidRDefault="00D700D5" w:rsidP="00D700D5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B1449C8" wp14:editId="599DD6F8">
                <wp:simplePos x="0" y="0"/>
                <wp:positionH relativeFrom="column">
                  <wp:posOffset>5353050</wp:posOffset>
                </wp:positionH>
                <wp:positionV relativeFrom="paragraph">
                  <wp:posOffset>401320</wp:posOffset>
                </wp:positionV>
                <wp:extent cx="28575" cy="3305175"/>
                <wp:effectExtent l="0" t="0" r="28575" b="28575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305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FBABA" id="Straight Connector 159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5pt,31.6pt" to="423.75pt,2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A157AEF" wp14:editId="6378C215">
                <wp:simplePos x="0" y="0"/>
                <wp:positionH relativeFrom="column">
                  <wp:posOffset>57150</wp:posOffset>
                </wp:positionH>
                <wp:positionV relativeFrom="paragraph">
                  <wp:posOffset>3668395</wp:posOffset>
                </wp:positionV>
                <wp:extent cx="5276850" cy="28575"/>
                <wp:effectExtent l="0" t="0" r="19050" b="28575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768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39C1FB" id="Straight Connector 161" o:spid="_x0000_s1026" style="position:absolute;flip:x y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288.85pt" to="420pt,2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12BE719" wp14:editId="2C2E8488">
                <wp:simplePos x="0" y="0"/>
                <wp:positionH relativeFrom="column">
                  <wp:posOffset>47625</wp:posOffset>
                </wp:positionH>
                <wp:positionV relativeFrom="paragraph">
                  <wp:posOffset>372745</wp:posOffset>
                </wp:positionV>
                <wp:extent cx="9525" cy="3295650"/>
                <wp:effectExtent l="0" t="0" r="28575" b="1905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95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3B221" id="Straight Connector 160" o:spid="_x0000_s1026" style="position:absolute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29.35pt" to="4.5pt,2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094ED9D" wp14:editId="24AC90BE">
                <wp:simplePos x="0" y="0"/>
                <wp:positionH relativeFrom="column">
                  <wp:posOffset>47625</wp:posOffset>
                </wp:positionH>
                <wp:positionV relativeFrom="paragraph">
                  <wp:posOffset>363220</wp:posOffset>
                </wp:positionV>
                <wp:extent cx="5295900" cy="9525"/>
                <wp:effectExtent l="0" t="0" r="19050" b="28575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24C96" id="Straight Connector 158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28.6pt" to="420.7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554ED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13CC0D" wp14:editId="40614E90">
                <wp:simplePos x="0" y="0"/>
                <wp:positionH relativeFrom="margin">
                  <wp:posOffset>1476375</wp:posOffset>
                </wp:positionH>
                <wp:positionV relativeFrom="paragraph">
                  <wp:posOffset>3235960</wp:posOffset>
                </wp:positionV>
                <wp:extent cx="1495425" cy="276225"/>
                <wp:effectExtent l="0" t="0" r="28575" b="2857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EC7F0" w14:textId="197A02EF" w:rsidR="00A70BDB" w:rsidRPr="00717CC8" w:rsidRDefault="00717CC8" w:rsidP="00717CC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     </w:t>
                            </w:r>
                            <w:r w:rsidRPr="00717CC8">
                              <w:rPr>
                                <w:sz w:val="24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13CC0D" id="Rectangle: Rounded Corners 37" o:spid="_x0000_s1047" style="position:absolute;left:0;text-align:left;margin-left:116.25pt;margin-top:254.8pt;width:117.75pt;height:21.75pt;z-index:251716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" fillcolor="black [3200]" strokecolor="black [1600]" strokeweight="1pt">
                <v:stroke joinstyle="miter"/>
                <v:textbox>
                  <w:txbxContent>
                    <w:p w14:paraId="49CEC7F0" w14:textId="197A02EF" w:rsidR="00A70BDB" w:rsidRPr="00717CC8" w:rsidRDefault="00717CC8" w:rsidP="00717CC8">
                      <w:pPr>
                        <w:rPr>
                          <w:sz w:val="16"/>
                        </w:rPr>
                      </w:pPr>
                      <w:r>
                        <w:rPr>
                          <w:sz w:val="24"/>
                        </w:rPr>
                        <w:t xml:space="preserve">         </w:t>
                      </w:r>
                      <w:r w:rsidRPr="00717CC8">
                        <w:rPr>
                          <w:sz w:val="24"/>
                        </w:rPr>
                        <w:t>REGISTER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7C2EE3F" wp14:editId="1B37273A">
                <wp:simplePos x="0" y="0"/>
                <wp:positionH relativeFrom="column">
                  <wp:posOffset>514350</wp:posOffset>
                </wp:positionH>
                <wp:positionV relativeFrom="paragraph">
                  <wp:posOffset>2630170</wp:posOffset>
                </wp:positionV>
                <wp:extent cx="1400175" cy="247650"/>
                <wp:effectExtent l="0" t="0" r="28575" b="1905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782352" w14:textId="49303888" w:rsidR="00D700D5" w:rsidRDefault="00D700D5" w:rsidP="00D700D5">
                            <w:r>
                              <w:t>PASSWORD: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2EE3F" id="Text Box 157" o:spid="_x0000_s1048" type="#_x0000_t202" style="position:absolute;left:0;text-align:left;margin-left:40.5pt;margin-top:207.1pt;width:110.25pt;height:19.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" fillcolor="white [3201]" strokeweight=".5pt">
                <v:textbox>
                  <w:txbxContent>
                    <w:p w14:paraId="25782352" w14:textId="49303888" w:rsidR="00D700D5" w:rsidRDefault="00D700D5" w:rsidP="00D700D5">
                      <w:r>
                        <w:t>PASSWORD: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93FD3D4" wp14:editId="4DEBCEAA">
                <wp:simplePos x="0" y="0"/>
                <wp:positionH relativeFrom="column">
                  <wp:posOffset>523875</wp:posOffset>
                </wp:positionH>
                <wp:positionV relativeFrom="paragraph">
                  <wp:posOffset>2049145</wp:posOffset>
                </wp:positionV>
                <wp:extent cx="1400175" cy="247650"/>
                <wp:effectExtent l="0" t="0" r="28575" b="1905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80F582" w14:textId="6A6E8F9F" w:rsidR="00717CC8" w:rsidRDefault="00D700D5" w:rsidP="00717CC8">
                            <w:r>
                              <w:t>EMAIL ID: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FD3D4" id="Text Box 156" o:spid="_x0000_s1049" type="#_x0000_t202" style="position:absolute;left:0;text-align:left;margin-left:41.25pt;margin-top:161.35pt;width:110.25pt;height:19.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" fillcolor="white [3201]" strokeweight=".5pt">
                <v:textbox>
                  <w:txbxContent>
                    <w:p w14:paraId="3980F582" w14:textId="6A6E8F9F" w:rsidR="00717CC8" w:rsidRDefault="00D700D5" w:rsidP="00717CC8">
                      <w:r>
                        <w:t>EMAIL ID:</w:t>
                      </w:r>
                    </w:p>
                  </w:txbxContent>
                </v:textbox>
              </v:shape>
            </w:pict>
          </mc:Fallback>
        </mc:AlternateContent>
      </w:r>
      <w:r w:rsidR="00717CC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67332E2" wp14:editId="0916DA7D">
                <wp:simplePos x="0" y="0"/>
                <wp:positionH relativeFrom="column">
                  <wp:posOffset>552450</wp:posOffset>
                </wp:positionH>
                <wp:positionV relativeFrom="paragraph">
                  <wp:posOffset>1439545</wp:posOffset>
                </wp:positionV>
                <wp:extent cx="1400175" cy="247650"/>
                <wp:effectExtent l="0" t="0" r="28575" b="1905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F363ED" w14:textId="2E88C072" w:rsidR="00717CC8" w:rsidRDefault="00717CC8" w:rsidP="00717CC8">
                            <w:r>
                              <w:t>MOBILE NO</w:t>
                            </w:r>
                            <w:r w:rsidR="00D700D5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332E2" id="Text Box 155" o:spid="_x0000_s1050" type="#_x0000_t202" style="position:absolute;left:0;text-align:left;margin-left:43.5pt;margin-top:113.35pt;width:110.25pt;height:19.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" fillcolor="white [3201]" strokeweight=".5pt">
                <v:textbox>
                  <w:txbxContent>
                    <w:p w14:paraId="24F363ED" w14:textId="2E88C072" w:rsidR="00717CC8" w:rsidRDefault="00717CC8" w:rsidP="00717CC8">
                      <w:r>
                        <w:t>MOBILE NO</w:t>
                      </w:r>
                      <w:r w:rsidR="00D700D5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717CC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B2C0191" wp14:editId="3863504D">
                <wp:simplePos x="0" y="0"/>
                <wp:positionH relativeFrom="column">
                  <wp:posOffset>581025</wp:posOffset>
                </wp:positionH>
                <wp:positionV relativeFrom="paragraph">
                  <wp:posOffset>848995</wp:posOffset>
                </wp:positionV>
                <wp:extent cx="1400175" cy="247650"/>
                <wp:effectExtent l="0" t="0" r="28575" b="1905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4E7982" w14:textId="4F4BAEA7" w:rsidR="00717CC8" w:rsidRDefault="00717CC8">
                            <w:r>
                              <w:t>NAME</w:t>
                            </w:r>
                            <w:r w:rsidR="00D700D5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C0191" id="Text Box 154" o:spid="_x0000_s1051" type="#_x0000_t202" style="position:absolute;left:0;text-align:left;margin-left:45.75pt;margin-top:66.85pt;width:110.25pt;height:19.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" fillcolor="white [3201]" strokeweight=".5pt">
                <v:textbox>
                  <w:txbxContent>
                    <w:p w14:paraId="284E7982" w14:textId="4F4BAEA7" w:rsidR="00717CC8" w:rsidRDefault="00717CC8">
                      <w:r>
                        <w:t>NAME</w:t>
                      </w:r>
                      <w:r w:rsidR="00D700D5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717CC8" w:rsidRPr="00554ED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352717" wp14:editId="02EDC54B">
                <wp:simplePos x="0" y="0"/>
                <wp:positionH relativeFrom="column">
                  <wp:posOffset>2190750</wp:posOffset>
                </wp:positionH>
                <wp:positionV relativeFrom="paragraph">
                  <wp:posOffset>2592070</wp:posOffset>
                </wp:positionV>
                <wp:extent cx="2314575" cy="29527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D73EA" w14:textId="77777777" w:rsidR="00A70BDB" w:rsidRDefault="00A70BDB" w:rsidP="00A70BDB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52717" id="Rectangle 36" o:spid="_x0000_s1052" style="position:absolute;left:0;text-align:left;margin-left:172.5pt;margin-top:204.1pt;width:182.25pt;height:23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" fillcolor="#5b9bd5 [3204]" strokecolor="#1f4d78 [1604]" strokeweight="1pt">
                <v:textbox>
                  <w:txbxContent>
                    <w:p w14:paraId="4F3D73EA" w14:textId="77777777" w:rsidR="00A70BDB" w:rsidRDefault="00A70BDB" w:rsidP="00A70BDB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 w:rsidR="00717CC8" w:rsidRPr="00554ED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D44A93" wp14:editId="616A2255">
                <wp:simplePos x="0" y="0"/>
                <wp:positionH relativeFrom="column">
                  <wp:posOffset>2219325</wp:posOffset>
                </wp:positionH>
                <wp:positionV relativeFrom="paragraph">
                  <wp:posOffset>1991995</wp:posOffset>
                </wp:positionV>
                <wp:extent cx="2266950" cy="2667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9C087" w14:textId="77777777" w:rsidR="00A70BDB" w:rsidRDefault="00A70BDB" w:rsidP="00A70BDB">
                            <w:pPr>
                              <w:jc w:val="center"/>
                            </w:pPr>
                            <w:r>
                              <w:t>EMAIL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44A93" id="Rectangle 35" o:spid="_x0000_s1053" style="position:absolute;left:0;text-align:left;margin-left:174.75pt;margin-top:156.85pt;width:178.5pt;height:2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" fillcolor="#5b9bd5 [3204]" strokecolor="#1f4d78 [1604]" strokeweight="1pt">
                <v:textbox>
                  <w:txbxContent>
                    <w:p w14:paraId="7AB9C087" w14:textId="77777777" w:rsidR="00A70BDB" w:rsidRDefault="00A70BDB" w:rsidP="00A70BDB">
                      <w:pPr>
                        <w:jc w:val="center"/>
                      </w:pPr>
                      <w:r>
                        <w:t>EMAIL ADDRESS</w:t>
                      </w:r>
                    </w:p>
                  </w:txbxContent>
                </v:textbox>
              </v:rect>
            </w:pict>
          </mc:Fallback>
        </mc:AlternateContent>
      </w:r>
      <w:r w:rsidR="00717CC8" w:rsidRPr="00554ED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EA400E" wp14:editId="74270DC6">
                <wp:simplePos x="0" y="0"/>
                <wp:positionH relativeFrom="column">
                  <wp:posOffset>2209799</wp:posOffset>
                </wp:positionH>
                <wp:positionV relativeFrom="paragraph">
                  <wp:posOffset>1372870</wp:posOffset>
                </wp:positionV>
                <wp:extent cx="2295525" cy="33337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C7181" w14:textId="77777777" w:rsidR="00A70BDB" w:rsidRDefault="00A70BDB" w:rsidP="00A70BDB">
                            <w:pPr>
                              <w:jc w:val="center"/>
                            </w:pPr>
                            <w:r>
                              <w:t>MOBILE NO</w:t>
                            </w:r>
                          </w:p>
                          <w:p w14:paraId="785B2957" w14:textId="77777777" w:rsidR="00A70BDB" w:rsidRDefault="00A70BDB" w:rsidP="00A70B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EA400E" id="Rectangle 34" o:spid="_x0000_s1054" style="position:absolute;left:0;text-align:left;margin-left:174pt;margin-top:108.1pt;width:180.75pt;height:26.2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" fillcolor="#5b9bd5 [3204]" strokecolor="#1f4d78 [1604]" strokeweight="1pt">
                <v:textbox>
                  <w:txbxContent>
                    <w:p w14:paraId="20BC7181" w14:textId="77777777" w:rsidR="00A70BDB" w:rsidRDefault="00A70BDB" w:rsidP="00A70BDB">
                      <w:pPr>
                        <w:jc w:val="center"/>
                      </w:pPr>
                      <w:r>
                        <w:t>MOBILE NO</w:t>
                      </w:r>
                    </w:p>
                    <w:p w14:paraId="785B2957" w14:textId="77777777" w:rsidR="00A70BDB" w:rsidRDefault="00A70BDB" w:rsidP="00A70BD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17CC8" w:rsidRPr="00554ED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56F5FF" wp14:editId="7361B8BF">
                <wp:simplePos x="0" y="0"/>
                <wp:positionH relativeFrom="margin">
                  <wp:posOffset>2228850</wp:posOffset>
                </wp:positionH>
                <wp:positionV relativeFrom="paragraph">
                  <wp:posOffset>782320</wp:posOffset>
                </wp:positionV>
                <wp:extent cx="2257425" cy="31432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2FA11" w14:textId="77777777" w:rsidR="00A70BDB" w:rsidRDefault="00A70BDB" w:rsidP="00A70BDB">
                            <w:pPr>
                              <w:jc w:val="center"/>
                            </w:pPr>
                            <w:r>
                              <w:t>YOUR NAME</w:t>
                            </w:r>
                          </w:p>
                          <w:p w14:paraId="73F0244E" w14:textId="77777777" w:rsidR="00A70BDB" w:rsidRDefault="00A70BDB" w:rsidP="00A70B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6F5FF" id="Rectangle 33" o:spid="_x0000_s1055" style="position:absolute;left:0;text-align:left;margin-left:175.5pt;margin-top:61.6pt;width:177.75pt;height:24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" fillcolor="#5b9bd5 [3204]" strokecolor="#1f4d78 [1604]" strokeweight="1pt">
                <v:textbox>
                  <w:txbxContent>
                    <w:p w14:paraId="3672FA11" w14:textId="77777777" w:rsidR="00A70BDB" w:rsidRDefault="00A70BDB" w:rsidP="00A70BDB">
                      <w:pPr>
                        <w:jc w:val="center"/>
                      </w:pPr>
                      <w:r>
                        <w:t>YOUR NAME</w:t>
                      </w:r>
                    </w:p>
                    <w:p w14:paraId="73F0244E" w14:textId="77777777" w:rsidR="00A70BDB" w:rsidRDefault="00A70BDB" w:rsidP="00A70BD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17CC8" w:rsidRPr="00554ED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E152B3" wp14:editId="6FD946C0">
                <wp:simplePos x="0" y="0"/>
                <wp:positionH relativeFrom="margin">
                  <wp:posOffset>361950</wp:posOffset>
                </wp:positionH>
                <wp:positionV relativeFrom="paragraph">
                  <wp:posOffset>4087495</wp:posOffset>
                </wp:positionV>
                <wp:extent cx="4895850" cy="304800"/>
                <wp:effectExtent l="0" t="0" r="19050" b="19050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0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4DF84" w14:textId="77777777" w:rsidR="00A70BDB" w:rsidRDefault="00A70BDB" w:rsidP="00A70BDB">
                            <w:pPr>
                              <w:jc w:val="center"/>
                            </w:pPr>
                            <w:r>
                              <w:t>ALREADY HAVE AN ACCOUNT?  SIGN IN.</w:t>
                            </w:r>
                          </w:p>
                          <w:p w14:paraId="38EB5A5B" w14:textId="77777777" w:rsidR="00717CC8" w:rsidRDefault="00717C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152B3" id="_x0000_t109" coordsize="21600,21600" o:spt="109" path="m,l,21600r21600,l21600,xe">
                <v:stroke joinstyle="miter"/>
                <v:path gradientshapeok="t" o:connecttype="rect"/>
              </v:shapetype>
              <v:shape id="Flowchart: Process 38" o:spid="_x0000_s1056" type="#_x0000_t109" style="position:absolute;left:0;text-align:left;margin-left:28.5pt;margin-top:321.85pt;width:385.5pt;height:24pt;z-index:251717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" fillcolor="#5b9bd5 [3204]" strokecolor="#1f4d78 [1604]" strokeweight="1pt">
                <v:textbox>
                  <w:txbxContent>
                    <w:p w14:paraId="0E74DF84" w14:textId="77777777" w:rsidR="00A70BDB" w:rsidRDefault="00A70BDB" w:rsidP="00A70BDB">
                      <w:pPr>
                        <w:jc w:val="center"/>
                      </w:pPr>
                      <w:r>
                        <w:t>ALREADY HAVE AN ACCOUNT?  SIGN IN.</w:t>
                      </w:r>
                    </w:p>
                    <w:p w14:paraId="38EB5A5B" w14:textId="77777777" w:rsidR="00717CC8" w:rsidRDefault="00717CC8"/>
                  </w:txbxContent>
                </v:textbox>
                <w10:wrap anchorx="margin"/>
              </v:shape>
            </w:pict>
          </mc:Fallback>
        </mc:AlternateContent>
      </w:r>
      <w:r w:rsidR="00A70BDB" w:rsidRPr="00554ED0">
        <w:rPr>
          <w:rFonts w:ascii="Times New Roman" w:eastAsia="Times New Roman" w:hAnsi="Times New Roman" w:cs="Times New Roman"/>
          <w:color w:val="474747"/>
          <w:sz w:val="18"/>
          <w:szCs w:val="18"/>
        </w:rPr>
        <w:br w:type="page"/>
      </w:r>
    </w:p>
    <w:p w14:paraId="21BE4D89" w14:textId="35F59266" w:rsidR="00A70BDB" w:rsidRPr="00554ED0" w:rsidRDefault="00A70BDB" w:rsidP="00554ED0">
      <w:pPr>
        <w:spacing w:before="36" w:after="36"/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  <w:r w:rsidRPr="005C1B93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F959159" wp14:editId="4F4A960E">
                <wp:simplePos x="0" y="0"/>
                <wp:positionH relativeFrom="column">
                  <wp:posOffset>4314825</wp:posOffset>
                </wp:positionH>
                <wp:positionV relativeFrom="paragraph">
                  <wp:posOffset>4265930</wp:posOffset>
                </wp:positionV>
                <wp:extent cx="838200" cy="285750"/>
                <wp:effectExtent l="0" t="0" r="19050" b="19050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4CDCE" w14:textId="77777777" w:rsidR="00A70BDB" w:rsidRDefault="00A70BDB" w:rsidP="00A70BDB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59159" id="Rectangle: Rounded Corners 59" o:spid="_x0000_s1057" style="position:absolute;left:0;text-align:left;margin-left:339.75pt;margin-top:335.9pt;width:66pt;height:22.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6F84CDCE" w14:textId="77777777" w:rsidR="00A70BDB" w:rsidRDefault="00A70BDB" w:rsidP="00A70BDB">
                      <w:pPr>
                        <w:jc w:val="center"/>
                      </w:pPr>
                      <w:r>
                        <w:t>Contact Us</w:t>
                      </w:r>
                    </w:p>
                  </w:txbxContent>
                </v:textbox>
              </v:roundrect>
            </w:pict>
          </mc:Fallback>
        </mc:AlternateContent>
      </w:r>
      <w:r w:rsidRPr="005C1B93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477FCB" wp14:editId="13FE54A8">
                <wp:simplePos x="0" y="0"/>
                <wp:positionH relativeFrom="column">
                  <wp:posOffset>-209550</wp:posOffset>
                </wp:positionH>
                <wp:positionV relativeFrom="paragraph">
                  <wp:posOffset>4046855</wp:posOffset>
                </wp:positionV>
                <wp:extent cx="6429375" cy="609600"/>
                <wp:effectExtent l="0" t="0" r="28575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F2F63" w14:textId="77777777" w:rsidR="00A70BDB" w:rsidRDefault="00A70BDB" w:rsidP="00A70BDB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  <w:p w14:paraId="4F399DDD" w14:textId="77777777" w:rsidR="00A70BDB" w:rsidRDefault="00A70BDB" w:rsidP="00A70B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77FCB" id="Rectangle 60" o:spid="_x0000_s1058" style="position:absolute;left:0;text-align:left;margin-left:-16.5pt;margin-top:318.65pt;width:506.25pt;height:48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" fillcolor="white [3201]" strokecolor="#70ad47 [3209]" strokeweight="1pt">
                <v:textbox>
                  <w:txbxContent>
                    <w:p w14:paraId="0A2F2F63" w14:textId="77777777" w:rsidR="00A70BDB" w:rsidRDefault="00A70BDB" w:rsidP="00A70BDB">
                      <w:pPr>
                        <w:jc w:val="center"/>
                      </w:pPr>
                      <w:r>
                        <w:t>Footer</w:t>
                      </w:r>
                    </w:p>
                    <w:p w14:paraId="4F399DDD" w14:textId="77777777" w:rsidR="00A70BDB" w:rsidRDefault="00A70BDB" w:rsidP="00A70BD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5C1B93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027691" wp14:editId="3C8B61BB">
                <wp:simplePos x="0" y="0"/>
                <wp:positionH relativeFrom="column">
                  <wp:posOffset>-114300</wp:posOffset>
                </wp:positionH>
                <wp:positionV relativeFrom="paragraph">
                  <wp:posOffset>2713355</wp:posOffset>
                </wp:positionV>
                <wp:extent cx="371475" cy="219075"/>
                <wp:effectExtent l="19050" t="19050" r="28575" b="47625"/>
                <wp:wrapNone/>
                <wp:docPr id="61" name="Arrow: Lef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190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DB97A" id="Arrow: Left 61" o:spid="_x0000_s1026" type="#_x0000_t66" style="position:absolute;margin-left:-9pt;margin-top:213.65pt;width:29.25pt;height:17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" adj="6369" fillcolor="#5b9bd5 [3204]" strokecolor="#1f4d78 [1604]" strokeweight="1pt"/>
            </w:pict>
          </mc:Fallback>
        </mc:AlternateContent>
      </w:r>
      <w:r w:rsidRPr="005C1B93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312098" wp14:editId="59BC4301">
                <wp:simplePos x="0" y="0"/>
                <wp:positionH relativeFrom="column">
                  <wp:posOffset>5810250</wp:posOffset>
                </wp:positionH>
                <wp:positionV relativeFrom="paragraph">
                  <wp:posOffset>2780030</wp:posOffset>
                </wp:positionV>
                <wp:extent cx="342900" cy="228600"/>
                <wp:effectExtent l="0" t="19050" r="38100" b="38100"/>
                <wp:wrapNone/>
                <wp:docPr id="62" name="Arrow: Righ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DA411" id="Arrow: Right 62" o:spid="_x0000_s1026" type="#_x0000_t13" style="position:absolute;margin-left:457.5pt;margin-top:218.9pt;width:27pt;height:1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" adj="14400" fillcolor="#5b9bd5 [3204]" strokecolor="#1f4d78 [1604]" strokeweight="1pt"/>
            </w:pict>
          </mc:Fallback>
        </mc:AlternateContent>
      </w:r>
      <w:r w:rsidRPr="005C1B93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636AC3" wp14:editId="4F0375CF">
                <wp:simplePos x="0" y="0"/>
                <wp:positionH relativeFrom="column">
                  <wp:posOffset>-266700</wp:posOffset>
                </wp:positionH>
                <wp:positionV relativeFrom="paragraph">
                  <wp:posOffset>1837055</wp:posOffset>
                </wp:positionV>
                <wp:extent cx="6553200" cy="2066925"/>
                <wp:effectExtent l="0" t="0" r="19050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2066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8AA85" w14:textId="77777777" w:rsidR="00A70BDB" w:rsidRDefault="00A70BDB" w:rsidP="00A70BDB">
                            <w:pPr>
                              <w:jc w:val="center"/>
                            </w:pPr>
                            <w:r>
                              <w:t>Trending items</w:t>
                            </w:r>
                          </w:p>
                          <w:p w14:paraId="605285A8" w14:textId="77777777" w:rsidR="00A70BDB" w:rsidRDefault="00A70BDB" w:rsidP="00A70B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636AC3" id="Rectangle 63" o:spid="_x0000_s1059" style="position:absolute;left:0;text-align:left;margin-left:-21pt;margin-top:144.65pt;width:516pt;height:162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" fillcolor="white [3201]" strokecolor="#70ad47 [3209]" strokeweight="1pt">
                <v:textbox>
                  <w:txbxContent>
                    <w:p w14:paraId="2F18AA85" w14:textId="77777777" w:rsidR="00A70BDB" w:rsidRDefault="00A70BDB" w:rsidP="00A70BDB">
                      <w:pPr>
                        <w:jc w:val="center"/>
                      </w:pPr>
                      <w:r>
                        <w:t>Trending items</w:t>
                      </w:r>
                    </w:p>
                    <w:p w14:paraId="605285A8" w14:textId="77777777" w:rsidR="00A70BDB" w:rsidRDefault="00A70BDB" w:rsidP="00A70BD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5C1B93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2CB5E2A" wp14:editId="5EE85489">
                <wp:simplePos x="0" y="0"/>
                <wp:positionH relativeFrom="column">
                  <wp:posOffset>-323850</wp:posOffset>
                </wp:positionH>
                <wp:positionV relativeFrom="paragraph">
                  <wp:posOffset>1236980</wp:posOffset>
                </wp:positionV>
                <wp:extent cx="6610350" cy="333375"/>
                <wp:effectExtent l="0" t="0" r="19050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9BCD7" w14:textId="77777777" w:rsidR="00A70BDB" w:rsidRDefault="00A70BDB" w:rsidP="00A70BDB">
                            <w:pPr>
                              <w:jc w:val="center"/>
                            </w:pPr>
                            <w:r>
                              <w:t>Categories</w:t>
                            </w:r>
                          </w:p>
                          <w:p w14:paraId="2CCE6238" w14:textId="77777777" w:rsidR="00A70BDB" w:rsidRDefault="00A70BDB" w:rsidP="00A70B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CB5E2A" id="Rectangle 64" o:spid="_x0000_s1060" style="position:absolute;left:0;text-align:left;margin-left:-25.5pt;margin-top:97.4pt;width:520.5pt;height:26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" fillcolor="white [3201]" strokecolor="#70ad47 [3209]" strokeweight="1pt">
                <v:textbox>
                  <w:txbxContent>
                    <w:p w14:paraId="69F9BCD7" w14:textId="77777777" w:rsidR="00A70BDB" w:rsidRDefault="00A70BDB" w:rsidP="00A70BDB">
                      <w:pPr>
                        <w:jc w:val="center"/>
                      </w:pPr>
                      <w:r>
                        <w:t>Categories</w:t>
                      </w:r>
                    </w:p>
                    <w:p w14:paraId="2CCE6238" w14:textId="77777777" w:rsidR="00A70BDB" w:rsidRDefault="00A70BDB" w:rsidP="00A70BD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94686" w:rsidRPr="005C1B93">
        <w:rPr>
          <w:rFonts w:ascii="Times New Roman" w:eastAsia="Times New Roman" w:hAnsi="Times New Roman" w:cs="Times New Roman"/>
          <w:color w:val="474747"/>
          <w:sz w:val="28"/>
          <w:szCs w:val="28"/>
        </w:rPr>
        <w:t>4. Registered user Homepage:</w:t>
      </w:r>
    </w:p>
    <w:p w14:paraId="1910BA4C" w14:textId="57F25B51" w:rsidR="00B94686" w:rsidRPr="005C1B93" w:rsidRDefault="00B94686" w:rsidP="00554ED0">
      <w:pPr>
        <w:spacing w:before="36" w:after="36"/>
        <w:jc w:val="both"/>
        <w:rPr>
          <w:rFonts w:ascii="Times New Roman" w:eastAsia="Times New Roman" w:hAnsi="Times New Roman" w:cs="Times New Roman"/>
          <w:color w:val="474747"/>
          <w:sz w:val="24"/>
          <w:szCs w:val="24"/>
        </w:rPr>
      </w:pPr>
      <w:r w:rsidRPr="005C1B93">
        <w:rPr>
          <w:rFonts w:ascii="Times New Roman" w:eastAsia="Times New Roman" w:hAnsi="Times New Roman" w:cs="Times New Roman"/>
          <w:color w:val="474747"/>
          <w:sz w:val="24"/>
          <w:szCs w:val="24"/>
        </w:rPr>
        <w:t>Once user logs in, user can see the webpage along with the options to make the user profile, wish-list and options to change the password or to log out.</w:t>
      </w:r>
    </w:p>
    <w:p w14:paraId="1CB14E8C" w14:textId="28FE118C" w:rsidR="00A70BDB" w:rsidRPr="00554ED0" w:rsidRDefault="005C1B93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  <w:r w:rsidRPr="005C1B93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DF93B8" wp14:editId="7ED1D8DC">
                <wp:simplePos x="0" y="0"/>
                <wp:positionH relativeFrom="column">
                  <wp:posOffset>5381625</wp:posOffset>
                </wp:positionH>
                <wp:positionV relativeFrom="paragraph">
                  <wp:posOffset>3676015</wp:posOffset>
                </wp:positionV>
                <wp:extent cx="685800" cy="266700"/>
                <wp:effectExtent l="0" t="0" r="1905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0B2D8" w14:textId="77777777" w:rsidR="00A70BDB" w:rsidRDefault="00A70BDB" w:rsidP="00A70BDB">
                            <w:pPr>
                              <w:jc w:val="center"/>
                            </w:pPr>
                            <w: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F93B8" id="Rectangle 58" o:spid="_x0000_s1061" style="position:absolute;left:0;text-align:left;margin-left:423.75pt;margin-top:289.45pt;width:54pt;height:21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" fillcolor="white [3201]" strokecolor="#70ad47 [3209]" strokeweight="1pt">
                <v:textbox>
                  <w:txbxContent>
                    <w:p w14:paraId="4B70B2D8" w14:textId="77777777" w:rsidR="00A70BDB" w:rsidRDefault="00A70BDB" w:rsidP="00A70BDB">
                      <w:pPr>
                        <w:jc w:val="center"/>
                      </w:pPr>
                      <w:r>
                        <w:t>HELP</w:t>
                      </w:r>
                    </w:p>
                  </w:txbxContent>
                </v:textbox>
              </v:rect>
            </w:pict>
          </mc:Fallback>
        </mc:AlternateContent>
      </w:r>
      <w:r w:rsidRPr="00554ED0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237BC9" wp14:editId="73C226E9">
                <wp:simplePos x="0" y="0"/>
                <wp:positionH relativeFrom="column">
                  <wp:posOffset>752475</wp:posOffset>
                </wp:positionH>
                <wp:positionV relativeFrom="paragraph">
                  <wp:posOffset>274320</wp:posOffset>
                </wp:positionV>
                <wp:extent cx="2990850" cy="304800"/>
                <wp:effectExtent l="0" t="0" r="19050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69B49" w14:textId="77777777" w:rsidR="00A70BDB" w:rsidRDefault="00A70BDB" w:rsidP="00A70BDB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37BC9" id="Rectangle 67" o:spid="_x0000_s1062" style="position:absolute;left:0;text-align:left;margin-left:59.25pt;margin-top:21.6pt;width:235.5pt;height:2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" fillcolor="white [3201]" strokecolor="#70ad47 [3209]" strokeweight="1pt">
                <v:textbox>
                  <w:txbxContent>
                    <w:p w14:paraId="68469B49" w14:textId="77777777" w:rsidR="00A70BDB" w:rsidRDefault="00A70BDB" w:rsidP="00A70BDB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 w:rsidRPr="00554ED0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7E2C55C" wp14:editId="17885C2A">
                <wp:simplePos x="0" y="0"/>
                <wp:positionH relativeFrom="column">
                  <wp:posOffset>5476875</wp:posOffset>
                </wp:positionH>
                <wp:positionV relativeFrom="paragraph">
                  <wp:posOffset>282575</wp:posOffset>
                </wp:positionV>
                <wp:extent cx="876300" cy="276225"/>
                <wp:effectExtent l="0" t="0" r="19050" b="28575"/>
                <wp:wrapNone/>
                <wp:docPr id="65" name="Rectangle: Rounded Corner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910E0" w14:textId="77777777" w:rsidR="00A70BDB" w:rsidRDefault="00A70BDB" w:rsidP="00A70BDB">
                            <w:pPr>
                              <w:jc w:val="center"/>
                            </w:pPr>
                            <w:r>
                              <w:t>CART</w:t>
                            </w:r>
                          </w:p>
                          <w:p w14:paraId="1EE93419" w14:textId="77777777" w:rsidR="00A70BDB" w:rsidRDefault="00A70BDB" w:rsidP="00A70B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E2C55C" id="Rectangle: Rounded Corners 65" o:spid="_x0000_s1063" style="position:absolute;left:0;text-align:left;margin-left:431.25pt;margin-top:22.25pt;width:69pt;height:21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275910E0" w14:textId="77777777" w:rsidR="00A70BDB" w:rsidRDefault="00A70BDB" w:rsidP="00A70BDB">
                      <w:pPr>
                        <w:jc w:val="center"/>
                      </w:pPr>
                      <w:r>
                        <w:t>CART</w:t>
                      </w:r>
                    </w:p>
                    <w:p w14:paraId="1EE93419" w14:textId="77777777" w:rsidR="00A70BDB" w:rsidRDefault="00A70BDB" w:rsidP="00A70BD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554ED0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C8CB4A3" wp14:editId="5C9E8BAC">
                <wp:simplePos x="0" y="0"/>
                <wp:positionH relativeFrom="column">
                  <wp:posOffset>4886325</wp:posOffset>
                </wp:positionH>
                <wp:positionV relativeFrom="paragraph">
                  <wp:posOffset>283845</wp:posOffset>
                </wp:positionV>
                <wp:extent cx="552450" cy="2762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78BB6" w14:textId="77777777" w:rsidR="00E80CC5" w:rsidRPr="00E80CC5" w:rsidRDefault="00E80CC5" w:rsidP="00E80CC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8CB4A3" id="Rectangle 1" o:spid="_x0000_s1064" style="position:absolute;left:0;text-align:left;margin-left:384.75pt;margin-top:22.35pt;width:43.5pt;height:21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" fillcolor="white [3201]" strokecolor="#70ad47 [3209]" strokeweight="1pt">
                <v:textbox>
                  <w:txbxContent>
                    <w:p w14:paraId="50A78BB6" w14:textId="77777777" w:rsidR="00E80CC5" w:rsidRPr="00E80CC5" w:rsidRDefault="00E80CC5" w:rsidP="00E80CC5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More</w:t>
                      </w:r>
                    </w:p>
                  </w:txbxContent>
                </v:textbox>
              </v:rect>
            </w:pict>
          </mc:Fallback>
        </mc:AlternateContent>
      </w:r>
      <w:r w:rsidRPr="00554ED0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6229C4" wp14:editId="7FBFEEC3">
                <wp:simplePos x="0" y="0"/>
                <wp:positionH relativeFrom="column">
                  <wp:posOffset>3829050</wp:posOffset>
                </wp:positionH>
                <wp:positionV relativeFrom="paragraph">
                  <wp:posOffset>263525</wp:posOffset>
                </wp:positionV>
                <wp:extent cx="933450" cy="285750"/>
                <wp:effectExtent l="0" t="0" r="19050" b="19050"/>
                <wp:wrapNone/>
                <wp:docPr id="66" name="Rectangle: Rounded Corner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35A72" w14:textId="77777777" w:rsidR="00A70BDB" w:rsidRDefault="00A70BDB" w:rsidP="00A70BDB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6229C4" id="Rectangle: Rounded Corners 66" o:spid="_x0000_s1065" style="position:absolute;left:0;text-align:left;margin-left:301.5pt;margin-top:20.75pt;width:73.5pt;height:22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20935A72" w14:textId="77777777" w:rsidR="00A70BDB" w:rsidRDefault="00A70BDB" w:rsidP="00A70BDB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</v:roundrect>
            </w:pict>
          </mc:Fallback>
        </mc:AlternateContent>
      </w:r>
      <w:r w:rsidRPr="00554ED0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5E7EF0" wp14:editId="6202CFC7">
                <wp:simplePos x="0" y="0"/>
                <wp:positionH relativeFrom="margin">
                  <wp:posOffset>-523875</wp:posOffset>
                </wp:positionH>
                <wp:positionV relativeFrom="paragraph">
                  <wp:posOffset>123190</wp:posOffset>
                </wp:positionV>
                <wp:extent cx="6962775" cy="4343400"/>
                <wp:effectExtent l="0" t="0" r="28575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2775" cy="434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1AB68" id="Rectangle 69" o:spid="_x0000_s1026" style="position:absolute;margin-left:-41.25pt;margin-top:9.7pt;width:548.25pt;height:342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" fillcolor="white [3201]" strokecolor="#70ad47 [3209]" strokeweight="1pt">
                <w10:wrap anchorx="margin"/>
              </v:rect>
            </w:pict>
          </mc:Fallback>
        </mc:AlternateContent>
      </w:r>
      <w:r w:rsidR="00717CC8" w:rsidRPr="00554ED0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FFFF76" wp14:editId="6125C8EF">
                <wp:simplePos x="0" y="0"/>
                <wp:positionH relativeFrom="column">
                  <wp:posOffset>-342900</wp:posOffset>
                </wp:positionH>
                <wp:positionV relativeFrom="paragraph">
                  <wp:posOffset>340995</wp:posOffset>
                </wp:positionV>
                <wp:extent cx="962025" cy="247650"/>
                <wp:effectExtent l="0" t="0" r="28575" b="190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738DA6" w14:textId="77777777" w:rsidR="00A70BDB" w:rsidRDefault="00A70BDB" w:rsidP="00A70BDB">
                            <w:r>
                              <w:t>LOGO</w:t>
                            </w:r>
                          </w:p>
                          <w:p w14:paraId="720DFCE2" w14:textId="77777777" w:rsidR="00A70BDB" w:rsidRDefault="00A70BDB" w:rsidP="00A70B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FFF76" id="Text Box 68" o:spid="_x0000_s1066" type="#_x0000_t202" style="position:absolute;left:0;text-align:left;margin-left:-27pt;margin-top:26.85pt;width:75.75pt;height:19.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" fillcolor="white [3201]" strokeweight=".5pt">
                <v:textbox>
                  <w:txbxContent>
                    <w:p w14:paraId="3E738DA6" w14:textId="77777777" w:rsidR="00A70BDB" w:rsidRDefault="00A70BDB" w:rsidP="00A70BDB">
                      <w:r>
                        <w:t>LOGO</w:t>
                      </w:r>
                    </w:p>
                    <w:p w14:paraId="720DFCE2" w14:textId="77777777" w:rsidR="00A70BDB" w:rsidRDefault="00A70BDB" w:rsidP="00A70BDB"/>
                  </w:txbxContent>
                </v:textbox>
              </v:shape>
            </w:pict>
          </mc:Fallback>
        </mc:AlternateContent>
      </w:r>
      <w:r w:rsidR="00A70BDB" w:rsidRPr="00554ED0">
        <w:rPr>
          <w:rFonts w:ascii="Times New Roman" w:eastAsia="Times New Roman" w:hAnsi="Times New Roman" w:cs="Times New Roman"/>
          <w:color w:val="474747"/>
          <w:sz w:val="18"/>
          <w:szCs w:val="18"/>
        </w:rPr>
        <w:br w:type="page"/>
      </w:r>
    </w:p>
    <w:p w14:paraId="591F192A" w14:textId="77777777" w:rsidR="00A70BDB" w:rsidRPr="00554ED0" w:rsidRDefault="00A70BD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43C6D9D0" w14:textId="77777777" w:rsidR="00EE7B4E" w:rsidRDefault="00A70BDB" w:rsidP="00554ED0">
      <w:pPr>
        <w:jc w:val="both"/>
        <w:rPr>
          <w:rFonts w:ascii="Times New Roman" w:eastAsia="Times New Roman" w:hAnsi="Times New Roman" w:cs="Times New Roman"/>
          <w:color w:val="474747"/>
          <w:sz w:val="28"/>
          <w:szCs w:val="28"/>
        </w:rPr>
      </w:pPr>
      <w:r w:rsidRPr="00554ED0">
        <w:rPr>
          <w:rFonts w:ascii="Times New Roman" w:eastAsia="Times New Roman" w:hAnsi="Times New Roman" w:cs="Times New Roman"/>
          <w:color w:val="474747"/>
          <w:sz w:val="28"/>
          <w:szCs w:val="28"/>
        </w:rPr>
        <w:t>5)</w:t>
      </w:r>
      <w:r w:rsidR="00B94686" w:rsidRPr="00554ED0">
        <w:rPr>
          <w:rFonts w:ascii="Times New Roman" w:eastAsia="Times New Roman" w:hAnsi="Times New Roman" w:cs="Times New Roman"/>
          <w:color w:val="474747"/>
          <w:sz w:val="28"/>
          <w:szCs w:val="28"/>
        </w:rPr>
        <w:t xml:space="preserve"> Category wise products display page:</w:t>
      </w:r>
    </w:p>
    <w:p w14:paraId="191544F7" w14:textId="3E9EE2CB" w:rsidR="00A70BDB" w:rsidRPr="00554ED0" w:rsidRDefault="00B94686" w:rsidP="00554ED0">
      <w:pPr>
        <w:jc w:val="both"/>
        <w:rPr>
          <w:rFonts w:ascii="Times New Roman" w:eastAsia="Times New Roman" w:hAnsi="Times New Roman" w:cs="Times New Roman"/>
          <w:color w:val="474747"/>
          <w:sz w:val="28"/>
          <w:szCs w:val="28"/>
        </w:rPr>
      </w:pPr>
      <w:r w:rsidRPr="00554ED0">
        <w:rPr>
          <w:rFonts w:ascii="Times New Roman" w:eastAsia="Times New Roman" w:hAnsi="Times New Roman" w:cs="Times New Roman"/>
          <w:color w:val="474747"/>
          <w:sz w:val="28"/>
          <w:szCs w:val="28"/>
        </w:rPr>
        <w:t xml:space="preserve"> </w:t>
      </w:r>
      <w:r w:rsidRPr="00EE7B4E">
        <w:rPr>
          <w:rFonts w:ascii="Times New Roman" w:eastAsia="Times New Roman" w:hAnsi="Times New Roman" w:cs="Times New Roman"/>
          <w:color w:val="474747"/>
          <w:sz w:val="24"/>
          <w:szCs w:val="28"/>
        </w:rPr>
        <w:t>Once the user selects a particular category, user will be guided to the list of products available for the selected category along with filtering options like selecting a particular brand or price range,</w:t>
      </w:r>
      <w:r w:rsidR="00EE7B4E">
        <w:rPr>
          <w:rFonts w:ascii="Times New Roman" w:eastAsia="Times New Roman" w:hAnsi="Times New Roman" w:cs="Times New Roman"/>
          <w:color w:val="474747"/>
          <w:sz w:val="24"/>
          <w:szCs w:val="28"/>
        </w:rPr>
        <w:t xml:space="preserve"> </w:t>
      </w:r>
      <w:r w:rsidRPr="00EE7B4E">
        <w:rPr>
          <w:rFonts w:ascii="Times New Roman" w:eastAsia="Times New Roman" w:hAnsi="Times New Roman" w:cs="Times New Roman"/>
          <w:color w:val="474747"/>
          <w:sz w:val="24"/>
          <w:szCs w:val="28"/>
        </w:rPr>
        <w:t>etc.</w:t>
      </w:r>
    </w:p>
    <w:p w14:paraId="60037000" w14:textId="77777777" w:rsidR="00A70BDB" w:rsidRPr="00554ED0" w:rsidRDefault="00A70BD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7EEC99A5" w14:textId="77777777" w:rsidR="00A70BDB" w:rsidRPr="00554ED0" w:rsidRDefault="00B74C98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  <w:r w:rsidRPr="00554ED0">
        <w:rPr>
          <w:rFonts w:ascii="Times New Roman" w:eastAsia="Times New Roman" w:hAnsi="Times New Roman" w:cs="Times New Roman"/>
          <w:noProof/>
          <w:color w:val="474747"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F5F52AD" wp14:editId="76F38FC9">
                <wp:simplePos x="0" y="0"/>
                <wp:positionH relativeFrom="column">
                  <wp:posOffset>-171450</wp:posOffset>
                </wp:positionH>
                <wp:positionV relativeFrom="paragraph">
                  <wp:posOffset>100965</wp:posOffset>
                </wp:positionV>
                <wp:extent cx="6677025" cy="5200650"/>
                <wp:effectExtent l="0" t="0" r="28575" b="19050"/>
                <wp:wrapNone/>
                <wp:docPr id="70" name="Flowchart: Proces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25" cy="5200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BFE96C" id="_x0000_t109" coordsize="21600,21600" o:spt="109" path="m,l,21600r21600,l21600,xe">
                <v:stroke joinstyle="miter"/>
                <v:path gradientshapeok="t" o:connecttype="rect"/>
              </v:shapetype>
              <v:shape id="Flowchart: Process 70" o:spid="_x0000_s1026" type="#_x0000_t109" style="position:absolute;margin-left:-13.5pt;margin-top:7.95pt;width:525.75pt;height:409.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" fillcolor="white [3201]" strokecolor="#70ad47 [3209]" strokeweight="1pt"/>
            </w:pict>
          </mc:Fallback>
        </mc:AlternateContent>
      </w:r>
    </w:p>
    <w:p w14:paraId="55CF537D" w14:textId="77777777" w:rsidR="00A70BDB" w:rsidRPr="00554ED0" w:rsidRDefault="00A70BD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0DC2C8B1" w14:textId="77777777" w:rsidR="00A70BDB" w:rsidRPr="00554ED0" w:rsidRDefault="00A70BD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  <w:r w:rsidRPr="00554ED0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8E00328" wp14:editId="44E62086">
                <wp:simplePos x="0" y="0"/>
                <wp:positionH relativeFrom="column">
                  <wp:posOffset>5426566</wp:posOffset>
                </wp:positionH>
                <wp:positionV relativeFrom="paragraph">
                  <wp:posOffset>6530</wp:posOffset>
                </wp:positionV>
                <wp:extent cx="876300" cy="276225"/>
                <wp:effectExtent l="0" t="0" r="19050" b="28575"/>
                <wp:wrapNone/>
                <wp:docPr id="75" name="Rectangle: Rounded Corner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D25A" w14:textId="77777777" w:rsidR="00A70BDB" w:rsidRDefault="00A70BDB" w:rsidP="00A70BDB">
                            <w:pPr>
                              <w:jc w:val="center"/>
                            </w:pPr>
                            <w:r>
                              <w:t>CART</w:t>
                            </w:r>
                          </w:p>
                          <w:p w14:paraId="794884F5" w14:textId="77777777" w:rsidR="00A70BDB" w:rsidRDefault="00A70BDB" w:rsidP="00A70B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E00328" id="Rectangle: Rounded Corners 75" o:spid="_x0000_s1067" style="position:absolute;left:0;text-align:left;margin-left:427.3pt;margin-top:.5pt;width:69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" fillcolor="white [3201]" strokecolor="#70ad47 [3209]" strokeweight="1pt">
                <v:stroke joinstyle="miter"/>
                <v:textbox>
                  <w:txbxContent>
                    <w:p w14:paraId="222ED25A" w14:textId="77777777" w:rsidR="00A70BDB" w:rsidRDefault="00A70BDB" w:rsidP="00A70BDB">
                      <w:pPr>
                        <w:jc w:val="center"/>
                      </w:pPr>
                      <w:r>
                        <w:t>CART</w:t>
                      </w:r>
                    </w:p>
                    <w:p w14:paraId="794884F5" w14:textId="77777777" w:rsidR="00A70BDB" w:rsidRDefault="00A70BDB" w:rsidP="00A70BD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554ED0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B7A8C6C" wp14:editId="3769D99C">
                <wp:simplePos x="0" y="0"/>
                <wp:positionH relativeFrom="column">
                  <wp:posOffset>4348264</wp:posOffset>
                </wp:positionH>
                <wp:positionV relativeFrom="paragraph">
                  <wp:posOffset>6697</wp:posOffset>
                </wp:positionV>
                <wp:extent cx="933450" cy="363387"/>
                <wp:effectExtent l="0" t="0" r="19050" b="17780"/>
                <wp:wrapNone/>
                <wp:docPr id="73" name="Rectangle: Rounded Corner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633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E85D4" w14:textId="77777777" w:rsidR="00A70BDB" w:rsidRDefault="00A70BDB" w:rsidP="00A70BDB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7A8C6C" id="Rectangle: Rounded Corners 73" o:spid="_x0000_s1068" style="position:absolute;left:0;text-align:left;margin-left:342.4pt;margin-top:.55pt;width:73.5pt;height:28.6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" fillcolor="white [3201]" strokecolor="#70ad47 [3209]" strokeweight="1pt">
                <v:stroke joinstyle="miter"/>
                <v:textbox>
                  <w:txbxContent>
                    <w:p w14:paraId="1C5E85D4" w14:textId="77777777" w:rsidR="00A70BDB" w:rsidRDefault="00A70BDB" w:rsidP="00A70BDB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</v:roundrect>
            </w:pict>
          </mc:Fallback>
        </mc:AlternateContent>
      </w:r>
      <w:r w:rsidRPr="00554ED0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CE0F5C" wp14:editId="66302685">
                <wp:simplePos x="0" y="0"/>
                <wp:positionH relativeFrom="column">
                  <wp:posOffset>1199623</wp:posOffset>
                </wp:positionH>
                <wp:positionV relativeFrom="paragraph">
                  <wp:posOffset>41036</wp:posOffset>
                </wp:positionV>
                <wp:extent cx="2990850" cy="323850"/>
                <wp:effectExtent l="0" t="0" r="19050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09968" w14:textId="77777777" w:rsidR="00A70BDB" w:rsidRDefault="00A70BDB" w:rsidP="00A70BDB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CE0F5C" id="Rectangle 72" o:spid="_x0000_s1069" style="position:absolute;left:0;text-align:left;margin-left:94.45pt;margin-top:3.25pt;width:235.5pt;height:25.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" fillcolor="white [3201]" strokecolor="#70ad47 [3209]" strokeweight="1pt">
                <v:textbox>
                  <w:txbxContent>
                    <w:p w14:paraId="60309968" w14:textId="77777777" w:rsidR="00A70BDB" w:rsidRDefault="00A70BDB" w:rsidP="00A70BDB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 w:rsidRPr="00554ED0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0429DF2" wp14:editId="76B240C0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962025" cy="304800"/>
                <wp:effectExtent l="0" t="0" r="28575" b="190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468B78" w14:textId="77777777" w:rsidR="00A70BDB" w:rsidRDefault="00A70BDB" w:rsidP="00A70BDB">
                            <w:r>
                              <w:t>LOGO</w:t>
                            </w:r>
                          </w:p>
                          <w:p w14:paraId="79613CE7" w14:textId="77777777" w:rsidR="00A70BDB" w:rsidRDefault="00A70BDB" w:rsidP="00A70B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29DF2" id="Text Box 71" o:spid="_x0000_s1070" type="#_x0000_t202" style="position:absolute;left:0;text-align:left;margin-left:0;margin-top:.75pt;width:75.75pt;height:24pt;z-index:2517340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" fillcolor="white [3201]" strokeweight=".5pt">
                <v:textbox>
                  <w:txbxContent>
                    <w:p w14:paraId="3C468B78" w14:textId="77777777" w:rsidR="00A70BDB" w:rsidRDefault="00A70BDB" w:rsidP="00A70BDB">
                      <w:r>
                        <w:t>LOGO</w:t>
                      </w:r>
                    </w:p>
                    <w:p w14:paraId="79613CE7" w14:textId="77777777" w:rsidR="00A70BDB" w:rsidRDefault="00A70BDB" w:rsidP="00A70BDB"/>
                  </w:txbxContent>
                </v:textbox>
                <w10:wrap anchorx="margin"/>
              </v:shape>
            </w:pict>
          </mc:Fallback>
        </mc:AlternateContent>
      </w:r>
    </w:p>
    <w:p w14:paraId="0499DF75" w14:textId="6768433B" w:rsidR="00A70BDB" w:rsidRPr="00554ED0" w:rsidRDefault="0045608C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  <w:r w:rsidRPr="00554ED0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B755B9A" wp14:editId="5F8A2961">
                <wp:simplePos x="0" y="0"/>
                <wp:positionH relativeFrom="column">
                  <wp:posOffset>9525</wp:posOffset>
                </wp:positionH>
                <wp:positionV relativeFrom="paragraph">
                  <wp:posOffset>4184650</wp:posOffset>
                </wp:positionV>
                <wp:extent cx="6429375" cy="4572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ABC74" w14:textId="77777777" w:rsidR="00B74C98" w:rsidRDefault="00B74C98" w:rsidP="00B74C98">
                            <w:pPr>
                              <w:jc w:val="center"/>
                            </w:pPr>
                            <w:r>
                              <w:t xml:space="preserve">Footer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55B9A" id="Rectangle 2" o:spid="_x0000_s1071" style="position:absolute;left:0;text-align:left;margin-left:.75pt;margin-top:329.5pt;width:506.25pt;height:36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" fillcolor="#5b9bd5 [3204]" strokecolor="#1f4d78 [1604]" strokeweight="1pt">
                <v:textbox>
                  <w:txbxContent>
                    <w:p w14:paraId="6DDABC74" w14:textId="77777777" w:rsidR="00B74C98" w:rsidRDefault="00B74C98" w:rsidP="00B74C98">
                      <w:pPr>
                        <w:jc w:val="center"/>
                      </w:pPr>
                      <w:r>
                        <w:t xml:space="preserve">Footer   </w:t>
                      </w:r>
                    </w:p>
                  </w:txbxContent>
                </v:textbox>
              </v:rect>
            </w:pict>
          </mc:Fallback>
        </mc:AlternateContent>
      </w:r>
      <w:r w:rsidR="00EE7B4E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C482FA3" wp14:editId="18DC0ABB">
                <wp:simplePos x="0" y="0"/>
                <wp:positionH relativeFrom="column">
                  <wp:posOffset>590550</wp:posOffset>
                </wp:positionH>
                <wp:positionV relativeFrom="paragraph">
                  <wp:posOffset>3203575</wp:posOffset>
                </wp:positionV>
                <wp:extent cx="590550" cy="266700"/>
                <wp:effectExtent l="0" t="0" r="19050" b="190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FE2B1" w14:textId="76075456" w:rsidR="00EE7B4E" w:rsidRDefault="00EE7B4E" w:rsidP="00EE7B4E">
                            <w:pPr>
                              <w:jc w:val="center"/>
                            </w:pPr>
                            <w:r>
                              <w:t>Apply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82FA3" id="Rectangle 196" o:spid="_x0000_s1072" style="position:absolute;left:0;text-align:left;margin-left:46.5pt;margin-top:252.25pt;width:46.5pt;height:21pt;z-index:251885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" fillcolor="black [3200]" strokecolor="black [1600]" strokeweight="1pt">
                <v:textbox>
                  <w:txbxContent>
                    <w:p w14:paraId="32FFE2B1" w14:textId="76075456" w:rsidR="00EE7B4E" w:rsidRDefault="00EE7B4E" w:rsidP="00EE7B4E">
                      <w:pPr>
                        <w:jc w:val="center"/>
                      </w:pPr>
                      <w:r>
                        <w:t>Apply</w:t>
                      </w:r>
                    </w:p>
                  </w:txbxContent>
                </v:textbox>
              </v:rect>
            </w:pict>
          </mc:Fallback>
        </mc:AlternateContent>
      </w:r>
      <w:r w:rsidR="00EE7B4E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0744448" wp14:editId="34969F81">
                <wp:simplePos x="0" y="0"/>
                <wp:positionH relativeFrom="column">
                  <wp:posOffset>314325</wp:posOffset>
                </wp:positionH>
                <wp:positionV relativeFrom="paragraph">
                  <wp:posOffset>2698750</wp:posOffset>
                </wp:positionV>
                <wp:extent cx="1152525" cy="266700"/>
                <wp:effectExtent l="0" t="0" r="28575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555B9" w14:textId="0456A139" w:rsidR="00EE7B4E" w:rsidRDefault="00EE7B4E" w:rsidP="00EE7B4E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744448" id="Rectangle 195" o:spid="_x0000_s1073" style="position:absolute;left:0;text-align:left;margin-left:24.75pt;margin-top:212.5pt;width:90.75pt;height:21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" fillcolor="#5b9bd5 [3204]" strokecolor="#1f4d78 [1604]" strokeweight="1pt">
                <v:textbox>
                  <w:txbxContent>
                    <w:p w14:paraId="726555B9" w14:textId="0456A139" w:rsidR="00EE7B4E" w:rsidRDefault="00EE7B4E" w:rsidP="00EE7B4E">
                      <w:pPr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</v:rect>
            </w:pict>
          </mc:Fallback>
        </mc:AlternateContent>
      </w:r>
      <w:r w:rsidR="00EE7B4E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707680E" wp14:editId="18F9AD3B">
                <wp:simplePos x="0" y="0"/>
                <wp:positionH relativeFrom="column">
                  <wp:posOffset>314325</wp:posOffset>
                </wp:positionH>
                <wp:positionV relativeFrom="paragraph">
                  <wp:posOffset>2270125</wp:posOffset>
                </wp:positionV>
                <wp:extent cx="1171575" cy="238125"/>
                <wp:effectExtent l="0" t="0" r="28575" b="2857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EC289" w14:textId="5451A4E9" w:rsidR="00EE7B4E" w:rsidRDefault="00EE7B4E" w:rsidP="00EE7B4E">
                            <w:pPr>
                              <w:jc w:val="center"/>
                            </w:pPr>
                            <w:r>
                              <w:t>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07680E" id="Rectangle 194" o:spid="_x0000_s1074" style="position:absolute;left:0;text-align:left;margin-left:24.75pt;margin-top:178.75pt;width:92.25pt;height:18.7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" fillcolor="#5b9bd5 [3204]" strokecolor="#1f4d78 [1604]" strokeweight="1pt">
                <v:textbox>
                  <w:txbxContent>
                    <w:p w14:paraId="0B7EC289" w14:textId="5451A4E9" w:rsidR="00EE7B4E" w:rsidRDefault="00EE7B4E" w:rsidP="00EE7B4E">
                      <w:pPr>
                        <w:jc w:val="center"/>
                      </w:pPr>
                      <w:r>
                        <w:t>Size</w:t>
                      </w:r>
                    </w:p>
                  </w:txbxContent>
                </v:textbox>
              </v:rect>
            </w:pict>
          </mc:Fallback>
        </mc:AlternateContent>
      </w:r>
      <w:r w:rsidR="00EE7B4E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15574F3" wp14:editId="49EC8259">
                <wp:simplePos x="0" y="0"/>
                <wp:positionH relativeFrom="column">
                  <wp:posOffset>323850</wp:posOffset>
                </wp:positionH>
                <wp:positionV relativeFrom="paragraph">
                  <wp:posOffset>1870075</wp:posOffset>
                </wp:positionV>
                <wp:extent cx="1209675" cy="238125"/>
                <wp:effectExtent l="0" t="0" r="28575" b="2857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9F2BC" w14:textId="01B93EE2" w:rsidR="00EE7B4E" w:rsidRDefault="00EE7B4E" w:rsidP="00EE7B4E">
                            <w:pPr>
                              <w:jc w:val="center"/>
                            </w:pPr>
                            <w:r>
                              <w:t>Brand names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5574F3" id="Rectangle 192" o:spid="_x0000_s1075" style="position:absolute;left:0;text-align:left;margin-left:25.5pt;margin-top:147.25pt;width:95.25pt;height:18.7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" fillcolor="#5b9bd5 [3204]" strokecolor="#1f4d78 [1604]" strokeweight="1pt">
                <v:textbox>
                  <w:txbxContent>
                    <w:p w14:paraId="7A59F2BC" w14:textId="01B93EE2" w:rsidR="00EE7B4E" w:rsidRDefault="00EE7B4E" w:rsidP="00EE7B4E">
                      <w:pPr>
                        <w:jc w:val="center"/>
                      </w:pPr>
                      <w:r>
                        <w:t>Brand names</w:t>
                      </w:r>
                    </w:p>
                  </w:txbxContent>
                </v:textbox>
              </v:rect>
            </w:pict>
          </mc:Fallback>
        </mc:AlternateContent>
      </w:r>
      <w:r w:rsidR="00EE7B4E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AE85F58" wp14:editId="2DD1BBCC">
                <wp:simplePos x="0" y="0"/>
                <wp:positionH relativeFrom="column">
                  <wp:posOffset>304800</wp:posOffset>
                </wp:positionH>
                <wp:positionV relativeFrom="paragraph">
                  <wp:posOffset>1441450</wp:posOffset>
                </wp:positionV>
                <wp:extent cx="809625" cy="247650"/>
                <wp:effectExtent l="0" t="0" r="28575" b="1905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6E650" w14:textId="741FD15A" w:rsidR="00EE7B4E" w:rsidRDefault="00EE7B4E">
                            <w:r>
                              <w:t>FILTER BY: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85F58" id="Text Box 193" o:spid="_x0000_s1076" type="#_x0000_t202" style="position:absolute;left:0;text-align:left;margin-left:24pt;margin-top:113.5pt;width:63.75pt;height:19.5pt;z-index:25188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" fillcolor="black [3200]" strokecolor="black [1600]" strokeweight="1pt">
                <v:textbox>
                  <w:txbxContent>
                    <w:p w14:paraId="4986E650" w14:textId="741FD15A" w:rsidR="00EE7B4E" w:rsidRDefault="00EE7B4E">
                      <w:r>
                        <w:t>FILTER BY:</w:t>
                      </w:r>
                    </w:p>
                  </w:txbxContent>
                </v:textbox>
              </v:shape>
            </w:pict>
          </mc:Fallback>
        </mc:AlternateContent>
      </w:r>
      <w:r w:rsidR="00EE7B4E" w:rsidRPr="00554ED0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F6AFEE9" wp14:editId="54B91812">
                <wp:simplePos x="0" y="0"/>
                <wp:positionH relativeFrom="column">
                  <wp:posOffset>228600</wp:posOffset>
                </wp:positionH>
                <wp:positionV relativeFrom="paragraph">
                  <wp:posOffset>1374775</wp:posOffset>
                </wp:positionV>
                <wp:extent cx="1428750" cy="2333625"/>
                <wp:effectExtent l="0" t="0" r="19050" b="2857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333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8E95B" w14:textId="64403CCF" w:rsidR="007F4FF1" w:rsidRPr="007F4FF1" w:rsidRDefault="007F4FF1" w:rsidP="00EE7B4E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AFEE9" id="Rectangle 93" o:spid="_x0000_s1077" style="position:absolute;left:0;text-align:left;margin-left:18pt;margin-top:108.25pt;width:112.5pt;height:183.75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" fillcolor="white [3201]" strokecolor="#70ad47 [3209]" strokeweight="1pt">
                <v:textbox>
                  <w:txbxContent>
                    <w:p w14:paraId="6608E95B" w14:textId="64403CCF" w:rsidR="007F4FF1" w:rsidRPr="007F4FF1" w:rsidRDefault="007F4FF1" w:rsidP="00EE7B4E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74C98" w:rsidRPr="00554ED0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2D6926C" wp14:editId="4CBBEE35">
                <wp:simplePos x="0" y="0"/>
                <wp:positionH relativeFrom="column">
                  <wp:posOffset>2296160</wp:posOffset>
                </wp:positionH>
                <wp:positionV relativeFrom="paragraph">
                  <wp:posOffset>2299335</wp:posOffset>
                </wp:positionV>
                <wp:extent cx="3968007" cy="931653"/>
                <wp:effectExtent l="0" t="0" r="13970" b="20955"/>
                <wp:wrapNone/>
                <wp:docPr id="79" name="Flowchart: Proces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007" cy="93165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98B7F" w14:textId="77777777" w:rsidR="00A70BDB" w:rsidRDefault="00A70BDB" w:rsidP="00A70BDB">
                            <w:pPr>
                              <w:jc w:val="center"/>
                            </w:pPr>
                            <w:r>
                              <w:t>PRODUCT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6926C" id="Flowchart: Process 79" o:spid="_x0000_s1078" type="#_x0000_t109" style="position:absolute;left:0;text-align:left;margin-left:180.8pt;margin-top:181.05pt;width:312.45pt;height:73.3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" fillcolor="#5b9bd5 [3204]" strokecolor="#1f4d78 [1604]" strokeweight="1pt">
                <v:textbox>
                  <w:txbxContent>
                    <w:p w14:paraId="33898B7F" w14:textId="77777777" w:rsidR="00A70BDB" w:rsidRDefault="00A70BDB" w:rsidP="00A70BDB">
                      <w:pPr>
                        <w:jc w:val="center"/>
                      </w:pPr>
                      <w:r>
                        <w:t>PRODUCT 2</w:t>
                      </w:r>
                    </w:p>
                  </w:txbxContent>
                </v:textbox>
              </v:shape>
            </w:pict>
          </mc:Fallback>
        </mc:AlternateContent>
      </w:r>
      <w:r w:rsidR="00B74C98" w:rsidRPr="00554ED0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0AE5133" wp14:editId="1A6E0B97">
                <wp:simplePos x="0" y="0"/>
                <wp:positionH relativeFrom="column">
                  <wp:posOffset>2257425</wp:posOffset>
                </wp:positionH>
                <wp:positionV relativeFrom="paragraph">
                  <wp:posOffset>1059181</wp:posOffset>
                </wp:positionV>
                <wp:extent cx="3985260" cy="1028700"/>
                <wp:effectExtent l="0" t="0" r="15240" b="19050"/>
                <wp:wrapNone/>
                <wp:docPr id="78" name="Flowchart: Proces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260" cy="1028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91AED" w14:textId="77777777" w:rsidR="00A70BDB" w:rsidRDefault="00A70BDB" w:rsidP="00A70BDB">
                            <w:pPr>
                              <w:jc w:val="center"/>
                            </w:pPr>
                            <w:r>
                              <w:t>PRODUCT 1</w:t>
                            </w:r>
                          </w:p>
                          <w:p w14:paraId="2F3AF1CE" w14:textId="77777777" w:rsidR="00A70BDB" w:rsidRDefault="00A70BDB" w:rsidP="00A70B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E5133" id="Flowchart: Process 78" o:spid="_x0000_s1079" type="#_x0000_t109" style="position:absolute;left:0;text-align:left;margin-left:177.75pt;margin-top:83.4pt;width:313.8pt;height:81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" fillcolor="#5b9bd5 [3204]" strokecolor="#1f4d78 [1604]" strokeweight="1pt">
                <v:textbox>
                  <w:txbxContent>
                    <w:p w14:paraId="64691AED" w14:textId="77777777" w:rsidR="00A70BDB" w:rsidRDefault="00A70BDB" w:rsidP="00A70BDB">
                      <w:pPr>
                        <w:jc w:val="center"/>
                      </w:pPr>
                      <w:r>
                        <w:t>PRODUCT 1</w:t>
                      </w:r>
                    </w:p>
                    <w:p w14:paraId="2F3AF1CE" w14:textId="77777777" w:rsidR="00A70BDB" w:rsidRDefault="00A70BDB" w:rsidP="00A70BD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70BDB" w:rsidRPr="00554ED0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ABF4F37" wp14:editId="684E9CA9">
                <wp:simplePos x="0" y="0"/>
                <wp:positionH relativeFrom="column">
                  <wp:posOffset>17253</wp:posOffset>
                </wp:positionH>
                <wp:positionV relativeFrom="paragraph">
                  <wp:posOffset>945239</wp:posOffset>
                </wp:positionV>
                <wp:extent cx="1932317" cy="2967487"/>
                <wp:effectExtent l="0" t="0" r="10795" b="23495"/>
                <wp:wrapNone/>
                <wp:docPr id="77" name="Rectangle: Rounded Corner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17" cy="29674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8F6E4" w14:textId="5DF041C7" w:rsidR="00A70BDB" w:rsidRDefault="00A70BDB" w:rsidP="00A70BDB">
                            <w:r>
                              <w:t>FILTER</w:t>
                            </w:r>
                            <w:r w:rsidR="00EE7B4E">
                              <w:t>S</w:t>
                            </w:r>
                          </w:p>
                          <w:p w14:paraId="2A5466F1" w14:textId="77777777" w:rsidR="00A70BDB" w:rsidRDefault="00A70BDB" w:rsidP="00A70B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BF4F37" id="Rectangle: Rounded Corners 77" o:spid="_x0000_s1080" style="position:absolute;left:0;text-align:left;margin-left:1.35pt;margin-top:74.45pt;width:152.15pt;height:233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" fillcolor="white [3201]" strokecolor="#70ad47 [3209]" strokeweight="1pt">
                <v:stroke joinstyle="miter"/>
                <v:textbox>
                  <w:txbxContent>
                    <w:p w14:paraId="5EE8F6E4" w14:textId="5DF041C7" w:rsidR="00A70BDB" w:rsidRDefault="00A70BDB" w:rsidP="00A70BDB">
                      <w:r>
                        <w:t>FILTER</w:t>
                      </w:r>
                      <w:r w:rsidR="00EE7B4E">
                        <w:t>S</w:t>
                      </w:r>
                    </w:p>
                    <w:p w14:paraId="2A5466F1" w14:textId="77777777" w:rsidR="00A70BDB" w:rsidRDefault="00A70BDB" w:rsidP="00A70BD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70BDB" w:rsidRPr="00554ED0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DCFBA1" wp14:editId="7AAE091B">
                <wp:simplePos x="0" y="0"/>
                <wp:positionH relativeFrom="column">
                  <wp:posOffset>-154724</wp:posOffset>
                </wp:positionH>
                <wp:positionV relativeFrom="paragraph">
                  <wp:posOffset>418549</wp:posOffset>
                </wp:positionV>
                <wp:extent cx="6610350" cy="333375"/>
                <wp:effectExtent l="0" t="0" r="19050" b="285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0D7E7" w14:textId="77777777" w:rsidR="00A70BDB" w:rsidRDefault="00A70BDB" w:rsidP="00A70BDB">
                            <w:pPr>
                              <w:jc w:val="center"/>
                            </w:pPr>
                            <w:r>
                              <w:t>Categories</w:t>
                            </w:r>
                          </w:p>
                          <w:p w14:paraId="29D79C80" w14:textId="77777777" w:rsidR="00A70BDB" w:rsidRDefault="00A70BDB" w:rsidP="00A70B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DCFBA1" id="Rectangle 76" o:spid="_x0000_s1081" style="position:absolute;left:0;text-align:left;margin-left:-12.2pt;margin-top:32.95pt;width:520.5pt;height:26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" fillcolor="white [3201]" strokecolor="#70ad47 [3209]" strokeweight="1pt">
                <v:textbox>
                  <w:txbxContent>
                    <w:p w14:paraId="6130D7E7" w14:textId="77777777" w:rsidR="00A70BDB" w:rsidRDefault="00A70BDB" w:rsidP="00A70BDB">
                      <w:pPr>
                        <w:jc w:val="center"/>
                      </w:pPr>
                      <w:r>
                        <w:t>Categories</w:t>
                      </w:r>
                    </w:p>
                    <w:p w14:paraId="29D79C80" w14:textId="77777777" w:rsidR="00A70BDB" w:rsidRDefault="00A70BDB" w:rsidP="00A70BD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70BDB" w:rsidRPr="00554ED0">
        <w:rPr>
          <w:rFonts w:ascii="Times New Roman" w:eastAsia="Times New Roman" w:hAnsi="Times New Roman" w:cs="Times New Roman"/>
          <w:color w:val="474747"/>
          <w:sz w:val="18"/>
          <w:szCs w:val="18"/>
        </w:rPr>
        <w:br w:type="page"/>
      </w:r>
    </w:p>
    <w:p w14:paraId="122246D2" w14:textId="136DCCEA" w:rsidR="005C1B93" w:rsidRDefault="005C1B93" w:rsidP="00554ED0">
      <w:pPr>
        <w:jc w:val="both"/>
        <w:rPr>
          <w:rFonts w:ascii="Times New Roman" w:eastAsia="Times New Roman" w:hAnsi="Times New Roman" w:cs="Times New Roman"/>
          <w:color w:val="474747"/>
          <w:sz w:val="28"/>
          <w:szCs w:val="28"/>
        </w:rPr>
      </w:pPr>
      <w:r w:rsidRPr="00554ED0">
        <w:rPr>
          <w:rFonts w:ascii="Times New Roman" w:eastAsia="Times New Roman" w:hAnsi="Times New Roman" w:cs="Times New Roman"/>
          <w:color w:val="474747"/>
          <w:sz w:val="28"/>
          <w:szCs w:val="28"/>
        </w:rPr>
        <w:lastRenderedPageBreak/>
        <w:t>6) Product</w:t>
      </w:r>
      <w:r w:rsidR="00B94686" w:rsidRPr="005C1B93">
        <w:rPr>
          <w:rFonts w:ascii="Times New Roman" w:eastAsia="Times New Roman" w:hAnsi="Times New Roman" w:cs="Times New Roman"/>
          <w:color w:val="474747"/>
          <w:sz w:val="28"/>
          <w:szCs w:val="28"/>
        </w:rPr>
        <w:t xml:space="preserve"> description page</w:t>
      </w:r>
      <w:r w:rsidR="00B94686" w:rsidRPr="00554ED0">
        <w:rPr>
          <w:rFonts w:ascii="Times New Roman" w:eastAsia="Times New Roman" w:hAnsi="Times New Roman" w:cs="Times New Roman"/>
          <w:color w:val="474747"/>
          <w:sz w:val="28"/>
          <w:szCs w:val="28"/>
        </w:rPr>
        <w:t>:</w:t>
      </w:r>
    </w:p>
    <w:p w14:paraId="1E1E44FA" w14:textId="7C0976DF" w:rsidR="00865B71" w:rsidRPr="005C1B93" w:rsidRDefault="00B94686" w:rsidP="00554ED0">
      <w:pPr>
        <w:jc w:val="both"/>
        <w:rPr>
          <w:rFonts w:ascii="Times New Roman" w:eastAsia="Times New Roman" w:hAnsi="Times New Roman" w:cs="Times New Roman"/>
          <w:color w:val="474747"/>
          <w:sz w:val="24"/>
          <w:szCs w:val="24"/>
        </w:rPr>
      </w:pPr>
      <w:r w:rsidRPr="00554ED0">
        <w:rPr>
          <w:rFonts w:ascii="Times New Roman" w:eastAsia="Times New Roman" w:hAnsi="Times New Roman" w:cs="Times New Roman"/>
          <w:color w:val="474747"/>
          <w:sz w:val="28"/>
          <w:szCs w:val="28"/>
        </w:rPr>
        <w:t xml:space="preserve"> </w:t>
      </w:r>
      <w:r w:rsidRPr="005C1B93">
        <w:rPr>
          <w:rFonts w:ascii="Times New Roman" w:eastAsia="Times New Roman" w:hAnsi="Times New Roman" w:cs="Times New Roman"/>
          <w:color w:val="474747"/>
          <w:sz w:val="24"/>
          <w:szCs w:val="24"/>
        </w:rPr>
        <w:t>Contains various images of the product along with description including size, texture etc.</w:t>
      </w:r>
    </w:p>
    <w:p w14:paraId="0A48EA83" w14:textId="764CD059" w:rsidR="00B74C98" w:rsidRPr="00554ED0" w:rsidRDefault="00D700D5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  <w:r w:rsidRPr="00554ED0">
        <w:rPr>
          <w:rFonts w:ascii="Times New Roman" w:eastAsia="Times New Roman" w:hAnsi="Times New Roman" w:cs="Times New Roman"/>
          <w:noProof/>
          <w:color w:val="474747"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1A044CD" wp14:editId="780BC479">
                <wp:simplePos x="0" y="0"/>
                <wp:positionH relativeFrom="column">
                  <wp:posOffset>-438150</wp:posOffset>
                </wp:positionH>
                <wp:positionV relativeFrom="paragraph">
                  <wp:posOffset>143510</wp:posOffset>
                </wp:positionV>
                <wp:extent cx="6962775" cy="63246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2775" cy="6324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70884" id="Rectangle 4" o:spid="_x0000_s1026" style="position:absolute;margin-left:-34.5pt;margin-top:11.3pt;width:548.25pt;height:49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" fillcolor="white [3201]" strokecolor="#70ad47 [3209]" strokeweight="1pt"/>
            </w:pict>
          </mc:Fallback>
        </mc:AlternateContent>
      </w:r>
    </w:p>
    <w:p w14:paraId="2A596634" w14:textId="61A9040E" w:rsidR="00865B71" w:rsidRPr="00554ED0" w:rsidRDefault="00D700D5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C0D6ECB" wp14:editId="404D68DE">
                <wp:simplePos x="0" y="0"/>
                <wp:positionH relativeFrom="column">
                  <wp:posOffset>-266700</wp:posOffset>
                </wp:positionH>
                <wp:positionV relativeFrom="paragraph">
                  <wp:posOffset>5803265</wp:posOffset>
                </wp:positionV>
                <wp:extent cx="6581775" cy="361950"/>
                <wp:effectExtent l="0" t="0" r="28575" b="1905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FBF5F" w14:textId="67363041" w:rsidR="00D700D5" w:rsidRDefault="00D700D5" w:rsidP="00D700D5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0D6ECB" id="Rectangle 179" o:spid="_x0000_s1082" style="position:absolute;left:0;text-align:left;margin-left:-21pt;margin-top:456.95pt;width:518.25pt;height:28.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" fillcolor="#5b9bd5 [3204]" strokecolor="#1f4d78 [1604]" strokeweight="1pt">
                <v:textbox>
                  <w:txbxContent>
                    <w:p w14:paraId="1BAFBF5F" w14:textId="67363041" w:rsidR="00D700D5" w:rsidRDefault="00D700D5" w:rsidP="00D700D5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7B2CB0A" wp14:editId="16346A8E">
                <wp:simplePos x="0" y="0"/>
                <wp:positionH relativeFrom="column">
                  <wp:posOffset>2019300</wp:posOffset>
                </wp:positionH>
                <wp:positionV relativeFrom="paragraph">
                  <wp:posOffset>4107815</wp:posOffset>
                </wp:positionV>
                <wp:extent cx="200025" cy="219075"/>
                <wp:effectExtent l="0" t="0" r="28575" b="28575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E0F1F" w14:textId="73E877E4" w:rsidR="00D700D5" w:rsidRDefault="00D700D5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2CB0A" id="Text Box 178" o:spid="_x0000_s1083" type="#_x0000_t202" style="position:absolute;left:0;text-align:left;margin-left:159pt;margin-top:323.45pt;width:15.75pt;height:17.2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" fillcolor="white [3201]" strokeweight=".5pt">
                <v:textbox>
                  <w:txbxContent>
                    <w:p w14:paraId="507E0F1F" w14:textId="73E877E4" w:rsidR="00D700D5" w:rsidRDefault="00D700D5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1842E31" wp14:editId="07F84B13">
                <wp:simplePos x="0" y="0"/>
                <wp:positionH relativeFrom="column">
                  <wp:posOffset>1581150</wp:posOffset>
                </wp:positionH>
                <wp:positionV relativeFrom="paragraph">
                  <wp:posOffset>4031615</wp:posOffset>
                </wp:positionV>
                <wp:extent cx="266700" cy="257175"/>
                <wp:effectExtent l="0" t="0" r="19050" b="28575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A58820" w14:textId="607B5BFE" w:rsidR="00D700D5" w:rsidRDefault="00D700D5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42E31" id="Text Box 177" o:spid="_x0000_s1084" type="#_x0000_t202" style="position:absolute;left:0;text-align:left;margin-left:124.5pt;margin-top:317.45pt;width:21pt;height:20.25pt;z-index:25186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" fillcolor="white [3201]" strokeweight=".5pt">
                <v:textbox>
                  <w:txbxContent>
                    <w:p w14:paraId="04A58820" w14:textId="607B5BFE" w:rsidR="00D700D5" w:rsidRDefault="00D700D5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51CC602" wp14:editId="78919631">
                <wp:simplePos x="0" y="0"/>
                <wp:positionH relativeFrom="column">
                  <wp:posOffset>1200151</wp:posOffset>
                </wp:positionH>
                <wp:positionV relativeFrom="paragraph">
                  <wp:posOffset>4050665</wp:posOffset>
                </wp:positionV>
                <wp:extent cx="228600" cy="219075"/>
                <wp:effectExtent l="0" t="0" r="19050" b="28575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BA7734" w14:textId="2C91E9BD" w:rsidR="00D700D5" w:rsidRDefault="00D700D5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CC602" id="Text Box 176" o:spid="_x0000_s1085" type="#_x0000_t202" style="position:absolute;left:0;text-align:left;margin-left:94.5pt;margin-top:318.95pt;width:18pt;height:17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" fillcolor="white [3201]" strokeweight=".5pt">
                <v:textbox>
                  <w:txbxContent>
                    <w:p w14:paraId="1DBA7734" w14:textId="2C91E9BD" w:rsidR="00D700D5" w:rsidRDefault="00D700D5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E8BB4E8" wp14:editId="28C4CCAC">
                <wp:simplePos x="0" y="0"/>
                <wp:positionH relativeFrom="column">
                  <wp:posOffset>771525</wp:posOffset>
                </wp:positionH>
                <wp:positionV relativeFrom="paragraph">
                  <wp:posOffset>4041140</wp:posOffset>
                </wp:positionV>
                <wp:extent cx="238125" cy="228600"/>
                <wp:effectExtent l="0" t="0" r="28575" b="1905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4386FA" w14:textId="714D392A" w:rsidR="00D700D5" w:rsidRDefault="00D700D5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BB4E8" id="Text Box 175" o:spid="_x0000_s1086" type="#_x0000_t202" style="position:absolute;left:0;text-align:left;margin-left:60.75pt;margin-top:318.2pt;width:18.75pt;height:18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" fillcolor="white [3201]" strokeweight=".5pt">
                <v:textbox>
                  <w:txbxContent>
                    <w:p w14:paraId="294386FA" w14:textId="714D392A" w:rsidR="00D700D5" w:rsidRDefault="00D700D5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F4216C1" wp14:editId="531507B1">
                <wp:simplePos x="0" y="0"/>
                <wp:positionH relativeFrom="column">
                  <wp:posOffset>304800</wp:posOffset>
                </wp:positionH>
                <wp:positionV relativeFrom="paragraph">
                  <wp:posOffset>4012565</wp:posOffset>
                </wp:positionV>
                <wp:extent cx="304800" cy="219075"/>
                <wp:effectExtent l="0" t="0" r="19050" b="28575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B162D0" w14:textId="68D4E5D1" w:rsidR="00D700D5" w:rsidRDefault="00D700D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216C1" id="Text Box 174" o:spid="_x0000_s1087" type="#_x0000_t202" style="position:absolute;left:0;text-align:left;margin-left:24pt;margin-top:315.95pt;width:24pt;height:17.2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" fillcolor="white [3201]" strokeweight=".5pt">
                <v:textbox>
                  <w:txbxContent>
                    <w:p w14:paraId="2DB162D0" w14:textId="68D4E5D1" w:rsidR="00D700D5" w:rsidRDefault="00D700D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7031A07" wp14:editId="57D23BA3">
                <wp:simplePos x="0" y="0"/>
                <wp:positionH relativeFrom="column">
                  <wp:posOffset>695324</wp:posOffset>
                </wp:positionH>
                <wp:positionV relativeFrom="paragraph">
                  <wp:posOffset>2145664</wp:posOffset>
                </wp:positionV>
                <wp:extent cx="1057275" cy="238125"/>
                <wp:effectExtent l="0" t="0" r="28575" b="28575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C715E6" w14:textId="791EDA5F" w:rsidR="00D700D5" w:rsidRDefault="00D700D5">
                            <w:r>
                              <w:t xml:space="preserve"> 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31A07" id="Text Box 172" o:spid="_x0000_s1088" type="#_x0000_t202" style="position:absolute;left:0;text-align:left;margin-left:54.75pt;margin-top:168.95pt;width:83.25pt;height:18.7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" fillcolor="white [3201]" strokeweight=".5pt">
                <v:textbox>
                  <w:txbxContent>
                    <w:p w14:paraId="16C715E6" w14:textId="791EDA5F" w:rsidR="00D700D5" w:rsidRDefault="00D700D5">
                      <w:r>
                        <w:t xml:space="preserve">  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9FE4133" wp14:editId="76886852">
                <wp:simplePos x="0" y="0"/>
                <wp:positionH relativeFrom="column">
                  <wp:posOffset>-304800</wp:posOffset>
                </wp:positionH>
                <wp:positionV relativeFrom="paragraph">
                  <wp:posOffset>145415</wp:posOffset>
                </wp:positionV>
                <wp:extent cx="6696075" cy="276225"/>
                <wp:effectExtent l="0" t="0" r="28575" b="28575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6FF2B" w14:textId="77777777" w:rsidR="00D700D5" w:rsidRDefault="00D700D5" w:rsidP="00D700D5"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E4133" id="Text Box 164" o:spid="_x0000_s1089" type="#_x0000_t202" style="position:absolute;left:0;text-align:left;margin-left:-24pt;margin-top:11.45pt;width:527.25pt;height:21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" fillcolor="#5b9bd5 [3204]" strokecolor="#1f4d78 [1604]" strokeweight="1pt">
                <v:textbox>
                  <w:txbxContent>
                    <w:p w14:paraId="6026FF2B" w14:textId="77777777" w:rsidR="00D700D5" w:rsidRDefault="00D700D5" w:rsidP="00D700D5">
                      <w: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 w:rsidR="00494677" w:rsidRPr="00554ED0">
        <w:rPr>
          <w:rFonts w:ascii="Times New Roman" w:eastAsia="Times New Roman" w:hAnsi="Times New Roman" w:cs="Times New Roman"/>
          <w:noProof/>
          <w:color w:val="474747"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1EAF30D" wp14:editId="6D7B2325">
                <wp:simplePos x="0" y="0"/>
                <wp:positionH relativeFrom="column">
                  <wp:posOffset>1409700</wp:posOffset>
                </wp:positionH>
                <wp:positionV relativeFrom="paragraph">
                  <wp:posOffset>4813935</wp:posOffset>
                </wp:positionV>
                <wp:extent cx="1171575" cy="714375"/>
                <wp:effectExtent l="0" t="0" r="28575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23F48" w14:textId="77777777" w:rsidR="00494677" w:rsidRPr="00494677" w:rsidRDefault="00494677" w:rsidP="0049467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Buy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EAF30D" id="Rounded Rectangle 9" o:spid="_x0000_s1090" style="position:absolute;left:0;text-align:left;margin-left:111pt;margin-top:379.05pt;width:92.25pt;height:56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" fillcolor="black [3200]" strokecolor="black [1600]" strokeweight="1pt">
                <v:stroke joinstyle="miter"/>
                <v:textbox>
                  <w:txbxContent>
                    <w:p w14:paraId="23623F48" w14:textId="77777777" w:rsidR="00494677" w:rsidRPr="00494677" w:rsidRDefault="00494677" w:rsidP="0049467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Buy Now</w:t>
                      </w:r>
                    </w:p>
                  </w:txbxContent>
                </v:textbox>
              </v:roundrect>
            </w:pict>
          </mc:Fallback>
        </mc:AlternateContent>
      </w:r>
      <w:r w:rsidR="00494677" w:rsidRPr="00554ED0">
        <w:rPr>
          <w:rFonts w:ascii="Times New Roman" w:eastAsia="Times New Roman" w:hAnsi="Times New Roman" w:cs="Times New Roman"/>
          <w:noProof/>
          <w:color w:val="474747"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8003216" wp14:editId="2A8E4259">
                <wp:simplePos x="0" y="0"/>
                <wp:positionH relativeFrom="column">
                  <wp:posOffset>-95250</wp:posOffset>
                </wp:positionH>
                <wp:positionV relativeFrom="paragraph">
                  <wp:posOffset>4832986</wp:posOffset>
                </wp:positionV>
                <wp:extent cx="1266825" cy="72390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0B94D" w14:textId="77777777" w:rsidR="00494677" w:rsidRPr="00494677" w:rsidRDefault="00494677" w:rsidP="0049467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003216" id="Rounded Rectangle 8" o:spid="_x0000_s1091" style="position:absolute;left:0;text-align:left;margin-left:-7.5pt;margin-top:380.55pt;width:99.75pt;height:5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" fillcolor="black [3200]" strokecolor="black [1600]" strokeweight="1pt">
                <v:stroke joinstyle="miter"/>
                <v:textbox>
                  <w:txbxContent>
                    <w:p w14:paraId="40D0B94D" w14:textId="77777777" w:rsidR="00494677" w:rsidRPr="00494677" w:rsidRDefault="00494677" w:rsidP="0049467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Add to cart</w:t>
                      </w:r>
                    </w:p>
                  </w:txbxContent>
                </v:textbox>
              </v:roundrect>
            </w:pict>
          </mc:Fallback>
        </mc:AlternateContent>
      </w:r>
      <w:r w:rsidR="00B74C98" w:rsidRPr="00554ED0">
        <w:rPr>
          <w:rFonts w:ascii="Times New Roman" w:eastAsia="Times New Roman" w:hAnsi="Times New Roman" w:cs="Times New Roman"/>
          <w:noProof/>
          <w:color w:val="474747"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E940755" wp14:editId="7FEA07CA">
                <wp:simplePos x="0" y="0"/>
                <wp:positionH relativeFrom="column">
                  <wp:posOffset>1790700</wp:posOffset>
                </wp:positionH>
                <wp:positionV relativeFrom="paragraph">
                  <wp:posOffset>1080135</wp:posOffset>
                </wp:positionV>
                <wp:extent cx="771525" cy="4191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3CD8D" w14:textId="77777777" w:rsidR="00B74C98" w:rsidRPr="00B74C98" w:rsidRDefault="00B74C98" w:rsidP="00B74C9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Wishlist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40755" id="Rectangle 7" o:spid="_x0000_s1092" style="position:absolute;left:0;text-align:left;margin-left:141pt;margin-top:85.05pt;width:60.75pt;height:33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" fillcolor="#5b9bd5 [3204]" strokecolor="#1f4d78 [1604]" strokeweight="1pt">
                <v:textbox>
                  <w:txbxContent>
                    <w:p w14:paraId="1313CD8D" w14:textId="77777777" w:rsidR="00B74C98" w:rsidRPr="00B74C98" w:rsidRDefault="00B74C98" w:rsidP="00B74C98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Wishlist</w:t>
                      </w:r>
                    </w:p>
                  </w:txbxContent>
                </v:textbox>
              </v:rect>
            </w:pict>
          </mc:Fallback>
        </mc:AlternateContent>
      </w:r>
      <w:r w:rsidR="00B74C98" w:rsidRPr="00554ED0">
        <w:rPr>
          <w:rFonts w:ascii="Times New Roman" w:eastAsia="Times New Roman" w:hAnsi="Times New Roman" w:cs="Times New Roman"/>
          <w:noProof/>
          <w:color w:val="474747"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039CE43" wp14:editId="0F16EDD5">
                <wp:simplePos x="0" y="0"/>
                <wp:positionH relativeFrom="column">
                  <wp:posOffset>3276600</wp:posOffset>
                </wp:positionH>
                <wp:positionV relativeFrom="paragraph">
                  <wp:posOffset>794385</wp:posOffset>
                </wp:positionV>
                <wp:extent cx="2962275" cy="37909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3790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CD18C" w14:textId="77777777" w:rsidR="007F3EFF" w:rsidRPr="007F3EFF" w:rsidRDefault="007F3EFF" w:rsidP="007F3EF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Description of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39CE43" id="Rectangle 6" o:spid="_x0000_s1093" style="position:absolute;left:0;text-align:left;margin-left:258pt;margin-top:62.55pt;width:233.25pt;height:298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" fillcolor="white [3201]" strokecolor="#70ad47 [3209]" strokeweight="1pt">
                <v:textbox>
                  <w:txbxContent>
                    <w:p w14:paraId="08DCD18C" w14:textId="77777777" w:rsidR="007F3EFF" w:rsidRPr="007F3EFF" w:rsidRDefault="007F3EFF" w:rsidP="007F3EF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Description of product</w:t>
                      </w:r>
                    </w:p>
                  </w:txbxContent>
                </v:textbox>
              </v:rect>
            </w:pict>
          </mc:Fallback>
        </mc:AlternateContent>
      </w:r>
      <w:r w:rsidR="00B74C98" w:rsidRPr="00554ED0">
        <w:rPr>
          <w:rFonts w:ascii="Times New Roman" w:eastAsia="Times New Roman" w:hAnsi="Times New Roman" w:cs="Times New Roman"/>
          <w:noProof/>
          <w:color w:val="474747"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9B3E0A" wp14:editId="1FA7C83F">
                <wp:simplePos x="0" y="0"/>
                <wp:positionH relativeFrom="column">
                  <wp:posOffset>-152400</wp:posOffset>
                </wp:positionH>
                <wp:positionV relativeFrom="paragraph">
                  <wp:posOffset>937260</wp:posOffset>
                </wp:positionV>
                <wp:extent cx="2800350" cy="35909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590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60B28" w14:textId="77777777" w:rsidR="00B74C98" w:rsidRDefault="00B74C98" w:rsidP="00B74C9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Product Images</w:t>
                            </w:r>
                          </w:p>
                          <w:p w14:paraId="4D1D34E9" w14:textId="77777777" w:rsidR="00D700D5" w:rsidRDefault="00D700D5" w:rsidP="00D700D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  <w:p w14:paraId="7CAC4EA4" w14:textId="77777777" w:rsidR="00D700D5" w:rsidRDefault="00D700D5" w:rsidP="00D700D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  <w:p w14:paraId="5887D820" w14:textId="77777777" w:rsidR="00D700D5" w:rsidRDefault="00D700D5" w:rsidP="00D700D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  <w:p w14:paraId="0334BAC5" w14:textId="77777777" w:rsidR="00D700D5" w:rsidRDefault="00D700D5" w:rsidP="00D700D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  <w:p w14:paraId="1558C4BD" w14:textId="70156329" w:rsidR="00D700D5" w:rsidRDefault="00D700D5" w:rsidP="00D700D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 w:rsidRPr="00D700D5">
                              <w:rPr>
                                <w:noProof/>
                                <w:lang w:val="en-IN"/>
                              </w:rPr>
                              <w:drawing>
                                <wp:inline distT="0" distB="0" distL="0" distR="0" wp14:anchorId="67FF8600" wp14:editId="0AAFE147">
                                  <wp:extent cx="1581150" cy="1095375"/>
                                  <wp:effectExtent l="0" t="0" r="0" b="9525"/>
                                  <wp:docPr id="171" name="Picture 1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1150" cy="1095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CD47B1" w14:textId="77777777" w:rsidR="00D700D5" w:rsidRDefault="00D700D5" w:rsidP="00D700D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  <w:p w14:paraId="3AB9DDF9" w14:textId="77777777" w:rsidR="00D700D5" w:rsidRDefault="00D700D5" w:rsidP="00D700D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  <w:p w14:paraId="222CC43F" w14:textId="77777777" w:rsidR="00D700D5" w:rsidRDefault="00D700D5" w:rsidP="00D700D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  <w:p w14:paraId="5A630D6E" w14:textId="77777777" w:rsidR="00D700D5" w:rsidRDefault="00D700D5" w:rsidP="00D700D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  <w:p w14:paraId="5E8B5D66" w14:textId="77777777" w:rsidR="00D700D5" w:rsidRDefault="00D700D5" w:rsidP="00D700D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  <w:p w14:paraId="1456D786" w14:textId="053A508E" w:rsidR="00B74C98" w:rsidRPr="00B74C98" w:rsidRDefault="00D700D5" w:rsidP="00D700D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 w:rsidRPr="00D700D5">
                              <w:rPr>
                                <w:noProof/>
                                <w:lang w:val="en-IN"/>
                              </w:rPr>
                              <w:drawing>
                                <wp:inline distT="0" distB="0" distL="0" distR="0" wp14:anchorId="1614D0AC" wp14:editId="157BD398">
                                  <wp:extent cx="542925" cy="495300"/>
                                  <wp:effectExtent l="0" t="0" r="9525" b="0"/>
                                  <wp:docPr id="166" name="Picture 1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2925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700D5">
                              <w:rPr>
                                <w:noProof/>
                                <w:lang w:val="en-IN"/>
                              </w:rPr>
                              <w:drawing>
                                <wp:inline distT="0" distB="0" distL="0" distR="0" wp14:anchorId="7CB70B1C" wp14:editId="1E9DF3CC">
                                  <wp:extent cx="390525" cy="495300"/>
                                  <wp:effectExtent l="0" t="0" r="9525" b="0"/>
                                  <wp:docPr id="167" name="Picture 1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0525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700D5">
                              <w:rPr>
                                <w:noProof/>
                                <w:lang w:val="en-IN"/>
                              </w:rPr>
                              <w:drawing>
                                <wp:inline distT="0" distB="0" distL="0" distR="0" wp14:anchorId="2F6D29C3" wp14:editId="6D329537">
                                  <wp:extent cx="390525" cy="495300"/>
                                  <wp:effectExtent l="0" t="0" r="9525" b="0"/>
                                  <wp:docPr id="168" name="Picture 1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0525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700D5">
                              <w:rPr>
                                <w:noProof/>
                                <w:lang w:val="en-IN"/>
                              </w:rPr>
                              <w:drawing>
                                <wp:inline distT="0" distB="0" distL="0" distR="0" wp14:anchorId="0CE2F396" wp14:editId="59318160">
                                  <wp:extent cx="390525" cy="495300"/>
                                  <wp:effectExtent l="0" t="0" r="9525" b="0"/>
                                  <wp:docPr id="169" name="Picture 1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0525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700D5">
                              <w:rPr>
                                <w:noProof/>
                                <w:lang w:val="en-IN"/>
                              </w:rPr>
                              <w:drawing>
                                <wp:inline distT="0" distB="0" distL="0" distR="0" wp14:anchorId="0AEFB6CD" wp14:editId="733DC406">
                                  <wp:extent cx="390525" cy="495300"/>
                                  <wp:effectExtent l="0" t="0" r="9525" b="0"/>
                                  <wp:docPr id="170" name="Picture 1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0525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9B3E0A" id="Rectangle 5" o:spid="_x0000_s1094" style="position:absolute;left:0;text-align:left;margin-left:-12pt;margin-top:73.8pt;width:220.5pt;height:282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" fillcolor="white [3201]" strokecolor="#70ad47 [3209]" strokeweight="1pt">
                <v:textbox>
                  <w:txbxContent>
                    <w:p w14:paraId="60360B28" w14:textId="77777777" w:rsidR="00B74C98" w:rsidRDefault="00B74C98" w:rsidP="00B74C98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Product Images</w:t>
                      </w:r>
                    </w:p>
                    <w:p w14:paraId="4D1D34E9" w14:textId="77777777" w:rsidR="00D700D5" w:rsidRDefault="00D700D5" w:rsidP="00D700D5">
                      <w:pPr>
                        <w:jc w:val="center"/>
                        <w:rPr>
                          <w:lang w:val="en-IN"/>
                        </w:rPr>
                      </w:pPr>
                    </w:p>
                    <w:p w14:paraId="7CAC4EA4" w14:textId="77777777" w:rsidR="00D700D5" w:rsidRDefault="00D700D5" w:rsidP="00D700D5">
                      <w:pPr>
                        <w:jc w:val="center"/>
                        <w:rPr>
                          <w:lang w:val="en-IN"/>
                        </w:rPr>
                      </w:pPr>
                    </w:p>
                    <w:p w14:paraId="5887D820" w14:textId="77777777" w:rsidR="00D700D5" w:rsidRDefault="00D700D5" w:rsidP="00D700D5">
                      <w:pPr>
                        <w:jc w:val="center"/>
                        <w:rPr>
                          <w:lang w:val="en-IN"/>
                        </w:rPr>
                      </w:pPr>
                    </w:p>
                    <w:p w14:paraId="0334BAC5" w14:textId="77777777" w:rsidR="00D700D5" w:rsidRDefault="00D700D5" w:rsidP="00D700D5">
                      <w:pPr>
                        <w:jc w:val="center"/>
                        <w:rPr>
                          <w:lang w:val="en-IN"/>
                        </w:rPr>
                      </w:pPr>
                    </w:p>
                    <w:p w14:paraId="1558C4BD" w14:textId="70156329" w:rsidR="00D700D5" w:rsidRDefault="00D700D5" w:rsidP="00D700D5">
                      <w:pPr>
                        <w:jc w:val="center"/>
                        <w:rPr>
                          <w:lang w:val="en-IN"/>
                        </w:rPr>
                      </w:pPr>
                      <w:r w:rsidRPr="00D700D5">
                        <w:rPr>
                          <w:noProof/>
                          <w:lang w:val="en-IN"/>
                        </w:rPr>
                        <w:drawing>
                          <wp:inline distT="0" distB="0" distL="0" distR="0" wp14:anchorId="67FF8600" wp14:editId="0AAFE147">
                            <wp:extent cx="1581150" cy="1095375"/>
                            <wp:effectExtent l="0" t="0" r="0" b="9525"/>
                            <wp:docPr id="171" name="Picture 1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1150" cy="1095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6CD47B1" w14:textId="77777777" w:rsidR="00D700D5" w:rsidRDefault="00D700D5" w:rsidP="00D700D5">
                      <w:pPr>
                        <w:jc w:val="center"/>
                        <w:rPr>
                          <w:lang w:val="en-IN"/>
                        </w:rPr>
                      </w:pPr>
                    </w:p>
                    <w:p w14:paraId="3AB9DDF9" w14:textId="77777777" w:rsidR="00D700D5" w:rsidRDefault="00D700D5" w:rsidP="00D700D5">
                      <w:pPr>
                        <w:jc w:val="center"/>
                        <w:rPr>
                          <w:lang w:val="en-IN"/>
                        </w:rPr>
                      </w:pPr>
                    </w:p>
                    <w:p w14:paraId="222CC43F" w14:textId="77777777" w:rsidR="00D700D5" w:rsidRDefault="00D700D5" w:rsidP="00D700D5">
                      <w:pPr>
                        <w:jc w:val="center"/>
                        <w:rPr>
                          <w:lang w:val="en-IN"/>
                        </w:rPr>
                      </w:pPr>
                    </w:p>
                    <w:p w14:paraId="5A630D6E" w14:textId="77777777" w:rsidR="00D700D5" w:rsidRDefault="00D700D5" w:rsidP="00D700D5">
                      <w:pPr>
                        <w:jc w:val="center"/>
                        <w:rPr>
                          <w:lang w:val="en-IN"/>
                        </w:rPr>
                      </w:pPr>
                    </w:p>
                    <w:p w14:paraId="5E8B5D66" w14:textId="77777777" w:rsidR="00D700D5" w:rsidRDefault="00D700D5" w:rsidP="00D700D5">
                      <w:pPr>
                        <w:jc w:val="center"/>
                        <w:rPr>
                          <w:lang w:val="en-IN"/>
                        </w:rPr>
                      </w:pPr>
                    </w:p>
                    <w:p w14:paraId="1456D786" w14:textId="053A508E" w:rsidR="00B74C98" w:rsidRPr="00B74C98" w:rsidRDefault="00D700D5" w:rsidP="00D700D5">
                      <w:pPr>
                        <w:jc w:val="center"/>
                        <w:rPr>
                          <w:lang w:val="en-IN"/>
                        </w:rPr>
                      </w:pPr>
                      <w:r w:rsidRPr="00D700D5">
                        <w:rPr>
                          <w:noProof/>
                          <w:lang w:val="en-IN"/>
                        </w:rPr>
                        <w:drawing>
                          <wp:inline distT="0" distB="0" distL="0" distR="0" wp14:anchorId="1614D0AC" wp14:editId="157BD398">
                            <wp:extent cx="542925" cy="495300"/>
                            <wp:effectExtent l="0" t="0" r="9525" b="0"/>
                            <wp:docPr id="166" name="Picture 1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2925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700D5">
                        <w:rPr>
                          <w:noProof/>
                          <w:lang w:val="en-IN"/>
                        </w:rPr>
                        <w:drawing>
                          <wp:inline distT="0" distB="0" distL="0" distR="0" wp14:anchorId="7CB70B1C" wp14:editId="1E9DF3CC">
                            <wp:extent cx="390525" cy="495300"/>
                            <wp:effectExtent l="0" t="0" r="9525" b="0"/>
                            <wp:docPr id="167" name="Picture 1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0525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700D5">
                        <w:rPr>
                          <w:noProof/>
                          <w:lang w:val="en-IN"/>
                        </w:rPr>
                        <w:drawing>
                          <wp:inline distT="0" distB="0" distL="0" distR="0" wp14:anchorId="2F6D29C3" wp14:editId="6D329537">
                            <wp:extent cx="390525" cy="495300"/>
                            <wp:effectExtent l="0" t="0" r="9525" b="0"/>
                            <wp:docPr id="168" name="Picture 1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0525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700D5">
                        <w:rPr>
                          <w:noProof/>
                          <w:lang w:val="en-IN"/>
                        </w:rPr>
                        <w:drawing>
                          <wp:inline distT="0" distB="0" distL="0" distR="0" wp14:anchorId="0CE2F396" wp14:editId="59318160">
                            <wp:extent cx="390525" cy="495300"/>
                            <wp:effectExtent l="0" t="0" r="9525" b="0"/>
                            <wp:docPr id="169" name="Picture 1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0525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700D5">
                        <w:rPr>
                          <w:noProof/>
                          <w:lang w:val="en-IN"/>
                        </w:rPr>
                        <w:drawing>
                          <wp:inline distT="0" distB="0" distL="0" distR="0" wp14:anchorId="0AEFB6CD" wp14:editId="733DC406">
                            <wp:extent cx="390525" cy="495300"/>
                            <wp:effectExtent l="0" t="0" r="9525" b="0"/>
                            <wp:docPr id="170" name="Picture 1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0525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65B71" w:rsidRPr="00554ED0">
        <w:rPr>
          <w:rFonts w:ascii="Times New Roman" w:eastAsia="Times New Roman" w:hAnsi="Times New Roman" w:cs="Times New Roman"/>
          <w:color w:val="474747"/>
          <w:sz w:val="18"/>
          <w:szCs w:val="18"/>
        </w:rPr>
        <w:br w:type="page"/>
      </w:r>
    </w:p>
    <w:p w14:paraId="68D9867E" w14:textId="77777777" w:rsidR="005C1B93" w:rsidRDefault="00BB25E7" w:rsidP="00554ED0">
      <w:pPr>
        <w:jc w:val="both"/>
        <w:rPr>
          <w:rFonts w:ascii="Times New Roman" w:eastAsia="Times New Roman" w:hAnsi="Times New Roman" w:cs="Times New Roman"/>
          <w:color w:val="474747"/>
          <w:sz w:val="28"/>
          <w:szCs w:val="28"/>
        </w:rPr>
      </w:pPr>
      <w:r w:rsidRPr="00554ED0">
        <w:rPr>
          <w:rFonts w:ascii="Times New Roman" w:eastAsia="Times New Roman" w:hAnsi="Times New Roman" w:cs="Times New Roman"/>
          <w:color w:val="474747"/>
          <w:sz w:val="28"/>
          <w:szCs w:val="28"/>
        </w:rPr>
        <w:lastRenderedPageBreak/>
        <w:t xml:space="preserve">7) </w:t>
      </w:r>
      <w:r w:rsidR="00B94686" w:rsidRPr="00554ED0">
        <w:rPr>
          <w:rFonts w:ascii="Times New Roman" w:eastAsia="Times New Roman" w:hAnsi="Times New Roman" w:cs="Times New Roman"/>
          <w:color w:val="474747"/>
          <w:sz w:val="28"/>
          <w:szCs w:val="28"/>
        </w:rPr>
        <w:t xml:space="preserve">Cart Page: </w:t>
      </w:r>
    </w:p>
    <w:p w14:paraId="42B29EB9" w14:textId="528F91CF" w:rsidR="00A70BDB" w:rsidRPr="005C1B93" w:rsidRDefault="00B94686" w:rsidP="00554ED0">
      <w:pPr>
        <w:jc w:val="both"/>
        <w:rPr>
          <w:rFonts w:ascii="Times New Roman" w:eastAsia="Times New Roman" w:hAnsi="Times New Roman" w:cs="Times New Roman"/>
          <w:color w:val="474747"/>
          <w:sz w:val="24"/>
          <w:szCs w:val="24"/>
        </w:rPr>
      </w:pPr>
      <w:r w:rsidRPr="005C1B93">
        <w:rPr>
          <w:rFonts w:ascii="Times New Roman" w:eastAsia="Times New Roman" w:hAnsi="Times New Roman" w:cs="Times New Roman"/>
          <w:color w:val="474747"/>
          <w:sz w:val="24"/>
          <w:szCs w:val="24"/>
        </w:rPr>
        <w:t>This page shows the selected products to be purchased and price details.</w:t>
      </w:r>
    </w:p>
    <w:p w14:paraId="59800422" w14:textId="13AC06D6" w:rsidR="003107F4" w:rsidRPr="00554ED0" w:rsidRDefault="003107F4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  <w:r w:rsidRPr="00554ED0">
        <w:rPr>
          <w:rFonts w:ascii="Times New Roman" w:eastAsia="Times New Roman" w:hAnsi="Times New Roman" w:cs="Times New Roman"/>
          <w:noProof/>
          <w:color w:val="474747"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DB4AFCD" wp14:editId="31A7714B">
                <wp:simplePos x="0" y="0"/>
                <wp:positionH relativeFrom="column">
                  <wp:posOffset>1514475</wp:posOffset>
                </wp:positionH>
                <wp:positionV relativeFrom="paragraph">
                  <wp:posOffset>1183005</wp:posOffset>
                </wp:positionV>
                <wp:extent cx="1790700" cy="16764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FC0D5" w14:textId="77777777" w:rsidR="003107F4" w:rsidRPr="00BB25E7" w:rsidRDefault="003107F4" w:rsidP="003107F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AFCD" id="Rectangle 15" o:spid="_x0000_s1095" style="position:absolute;left:0;text-align:left;margin-left:119.25pt;margin-top:93.15pt;width:141pt;height:13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" fillcolor="white [3201]" strokecolor="#70ad47 [3209]" strokeweight="1pt">
                <v:textbox>
                  <w:txbxContent>
                    <w:p w14:paraId="45CFC0D5" w14:textId="77777777" w:rsidR="003107F4" w:rsidRPr="00BB25E7" w:rsidRDefault="003107F4" w:rsidP="003107F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Product Details</w:t>
                      </w:r>
                    </w:p>
                  </w:txbxContent>
                </v:textbox>
              </v:rect>
            </w:pict>
          </mc:Fallback>
        </mc:AlternateContent>
      </w:r>
      <w:r w:rsidRPr="00554ED0">
        <w:rPr>
          <w:rFonts w:ascii="Times New Roman" w:eastAsia="Times New Roman" w:hAnsi="Times New Roman" w:cs="Times New Roman"/>
          <w:noProof/>
          <w:color w:val="474747"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10156AB" wp14:editId="7B669CE8">
                <wp:simplePos x="0" y="0"/>
                <wp:positionH relativeFrom="column">
                  <wp:posOffset>-76200</wp:posOffset>
                </wp:positionH>
                <wp:positionV relativeFrom="paragraph">
                  <wp:posOffset>1221105</wp:posOffset>
                </wp:positionV>
                <wp:extent cx="1314450" cy="12763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12AC5" w14:textId="77777777" w:rsidR="003107F4" w:rsidRPr="00BB25E7" w:rsidRDefault="003107F4" w:rsidP="003107F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Image of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0156AB" id="Rectangle 14" o:spid="_x0000_s1096" style="position:absolute;left:0;text-align:left;margin-left:-6pt;margin-top:96.15pt;width:103.5pt;height:100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" fillcolor="white [3201]" strokecolor="#70ad47 [3209]" strokeweight="1pt">
                <v:textbox>
                  <w:txbxContent>
                    <w:p w14:paraId="10212AC5" w14:textId="77777777" w:rsidR="003107F4" w:rsidRPr="00BB25E7" w:rsidRDefault="003107F4" w:rsidP="003107F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Image of Product</w:t>
                      </w:r>
                    </w:p>
                  </w:txbxContent>
                </v:textbox>
              </v:rect>
            </w:pict>
          </mc:Fallback>
        </mc:AlternateContent>
      </w:r>
    </w:p>
    <w:p w14:paraId="1F2B7FE5" w14:textId="4BBCAF19" w:rsidR="003107F4" w:rsidRPr="00554ED0" w:rsidRDefault="005C1B93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  <w:r w:rsidRPr="00554ED0">
        <w:rPr>
          <w:rFonts w:ascii="Times New Roman" w:eastAsia="Times New Roman" w:hAnsi="Times New Roman" w:cs="Times New Roman"/>
          <w:noProof/>
          <w:color w:val="474747"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2B9DEB9" wp14:editId="42CAF9BA">
                <wp:simplePos x="0" y="0"/>
                <wp:positionH relativeFrom="margin">
                  <wp:posOffset>-581025</wp:posOffset>
                </wp:positionH>
                <wp:positionV relativeFrom="paragraph">
                  <wp:posOffset>116840</wp:posOffset>
                </wp:positionV>
                <wp:extent cx="7077075" cy="50196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7075" cy="5019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1E8BA" id="Rectangle 11" o:spid="_x0000_s1026" style="position:absolute;margin-left:-45.75pt;margin-top:9.2pt;width:557.25pt;height:395.2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</w:p>
    <w:p w14:paraId="62D62B1D" w14:textId="246EAAAF" w:rsidR="003107F4" w:rsidRPr="00554ED0" w:rsidRDefault="00D700D5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474747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093F153" wp14:editId="64253320">
                <wp:simplePos x="0" y="0"/>
                <wp:positionH relativeFrom="column">
                  <wp:posOffset>-504825</wp:posOffset>
                </wp:positionH>
                <wp:positionV relativeFrom="paragraph">
                  <wp:posOffset>118745</wp:posOffset>
                </wp:positionV>
                <wp:extent cx="6848475" cy="247650"/>
                <wp:effectExtent l="0" t="0" r="28575" b="1905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84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F00F1" w14:textId="4C2C9DFF" w:rsidR="00D700D5" w:rsidRDefault="00D700D5" w:rsidP="00D700D5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93F153" id="Rectangle 182" o:spid="_x0000_s1097" style="position:absolute;left:0;text-align:left;margin-left:-39.75pt;margin-top:9.35pt;width:539.25pt;height:19.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" fillcolor="#5b9bd5 [3204]" strokecolor="#1f4d78 [1604]" strokeweight="1pt">
                <v:textbox>
                  <w:txbxContent>
                    <w:p w14:paraId="0F5F00F1" w14:textId="4C2C9DFF" w:rsidR="00D700D5" w:rsidRDefault="00D700D5" w:rsidP="00D700D5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</w:p>
    <w:p w14:paraId="4D40D6D8" w14:textId="0FCF8362" w:rsidR="003107F4" w:rsidRPr="00554ED0" w:rsidRDefault="003107F4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4B7EF81B" w14:textId="7AC5353F" w:rsidR="003107F4" w:rsidRPr="00554ED0" w:rsidRDefault="003107F4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61010344" w14:textId="62681500" w:rsidR="003107F4" w:rsidRPr="00554ED0" w:rsidRDefault="003107F4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7EE73146" w14:textId="35A791BB" w:rsidR="003107F4" w:rsidRPr="00554ED0" w:rsidRDefault="00D700D5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  <w:r w:rsidRPr="00554ED0">
        <w:rPr>
          <w:rFonts w:ascii="Times New Roman" w:eastAsia="Times New Roman" w:hAnsi="Times New Roman" w:cs="Times New Roman"/>
          <w:noProof/>
          <w:color w:val="474747"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00ECA15" wp14:editId="0E59C983">
                <wp:simplePos x="0" y="0"/>
                <wp:positionH relativeFrom="column">
                  <wp:posOffset>-266700</wp:posOffset>
                </wp:positionH>
                <wp:positionV relativeFrom="paragraph">
                  <wp:posOffset>145415</wp:posOffset>
                </wp:positionV>
                <wp:extent cx="3838575" cy="31337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3133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A91F1" id="Rectangle 12" o:spid="_x0000_s1026" style="position:absolute;margin-left:-21pt;margin-top:11.45pt;width:302.25pt;height:246.7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" fillcolor="white [3201]" strokecolor="#70ad47 [3209]" strokeweight="1pt"/>
            </w:pict>
          </mc:Fallback>
        </mc:AlternateContent>
      </w:r>
    </w:p>
    <w:p w14:paraId="065A4803" w14:textId="0F90BA70" w:rsidR="003107F4" w:rsidRPr="00554ED0" w:rsidRDefault="00D700D5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  <w:r w:rsidRPr="00554ED0">
        <w:rPr>
          <w:rFonts w:ascii="Times New Roman" w:eastAsia="Times New Roman" w:hAnsi="Times New Roman" w:cs="Times New Roman"/>
          <w:noProof/>
          <w:color w:val="474747"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A9E78BA" wp14:editId="12A62BF5">
                <wp:simplePos x="0" y="0"/>
                <wp:positionH relativeFrom="column">
                  <wp:posOffset>3914775</wp:posOffset>
                </wp:positionH>
                <wp:positionV relativeFrom="paragraph">
                  <wp:posOffset>13969</wp:posOffset>
                </wp:positionV>
                <wp:extent cx="2428875" cy="36861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3686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F7FD0" w14:textId="77777777" w:rsidR="003107F4" w:rsidRPr="008749BE" w:rsidRDefault="003107F4" w:rsidP="003107F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E78BA" id="Rectangle 13" o:spid="_x0000_s1098" style="position:absolute;left:0;text-align:left;margin-left:308.25pt;margin-top:1.1pt;width:191.25pt;height:290.2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" fillcolor="white [3201]" strokecolor="#70ad47 [3209]" strokeweight="1pt">
                <v:textbox>
                  <w:txbxContent>
                    <w:p w14:paraId="3A7F7FD0" w14:textId="77777777" w:rsidR="003107F4" w:rsidRPr="008749BE" w:rsidRDefault="003107F4" w:rsidP="003107F4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54ED0">
        <w:rPr>
          <w:rFonts w:ascii="Times New Roman" w:eastAsia="Times New Roman" w:hAnsi="Times New Roman" w:cs="Times New Roman"/>
          <w:noProof/>
          <w:color w:val="474747"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4D8E2B9" wp14:editId="51ADEB48">
                <wp:simplePos x="0" y="0"/>
                <wp:positionH relativeFrom="column">
                  <wp:posOffset>3914775</wp:posOffset>
                </wp:positionH>
                <wp:positionV relativeFrom="paragraph">
                  <wp:posOffset>13971</wp:posOffset>
                </wp:positionV>
                <wp:extent cx="2438400" cy="323850"/>
                <wp:effectExtent l="0" t="0" r="19050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7D590" w14:textId="77777777" w:rsidR="003107F4" w:rsidRPr="003107F4" w:rsidRDefault="003107F4" w:rsidP="003107F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Price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8E2B9" id="Rectangle 74" o:spid="_x0000_s1099" style="position:absolute;left:0;text-align:left;margin-left:308.25pt;margin-top:1.1pt;width:192pt;height:25.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" fillcolor="#5b9bd5 [3204]" strokecolor="#1f4d78 [1604]" strokeweight="1pt">
                <v:textbox>
                  <w:txbxContent>
                    <w:p w14:paraId="5467D590" w14:textId="77777777" w:rsidR="003107F4" w:rsidRPr="003107F4" w:rsidRDefault="003107F4" w:rsidP="003107F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Price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50895F0D" w14:textId="3B4A5961" w:rsidR="003107F4" w:rsidRPr="00554ED0" w:rsidRDefault="003107F4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411045E5" w14:textId="7CB16DD7" w:rsidR="003107F4" w:rsidRPr="00554ED0" w:rsidRDefault="003107F4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285649AB" w14:textId="52EF423D" w:rsidR="003107F4" w:rsidRPr="00554ED0" w:rsidRDefault="003107F4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1154F90B" w14:textId="2FF23EE3" w:rsidR="003107F4" w:rsidRPr="00554ED0" w:rsidRDefault="003107F4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03E2DF42" w14:textId="77777777" w:rsidR="003107F4" w:rsidRPr="00554ED0" w:rsidRDefault="003107F4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  <w:r w:rsidRPr="00554ED0">
        <w:rPr>
          <w:rFonts w:ascii="Times New Roman" w:eastAsia="Times New Roman" w:hAnsi="Times New Roman" w:cs="Times New Roman"/>
          <w:noProof/>
          <w:color w:val="474747"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E78C0C9" wp14:editId="7988E13E">
                <wp:simplePos x="0" y="0"/>
                <wp:positionH relativeFrom="column">
                  <wp:posOffset>4105275</wp:posOffset>
                </wp:positionH>
                <wp:positionV relativeFrom="paragraph">
                  <wp:posOffset>110490</wp:posOffset>
                </wp:positionV>
                <wp:extent cx="1905000" cy="552450"/>
                <wp:effectExtent l="0" t="0" r="19050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9CC3A" w14:textId="77777777" w:rsidR="003107F4" w:rsidRPr="003107F4" w:rsidRDefault="003107F4" w:rsidP="003107F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78C0C9" id="Rectangle 80" o:spid="_x0000_s1100" style="position:absolute;left:0;text-align:left;margin-left:323.25pt;margin-top:8.7pt;width:150pt;height:43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" fillcolor="white [3201]" strokecolor="#70ad47 [3209]" strokeweight="1pt">
                <v:textbox>
                  <w:txbxContent>
                    <w:p w14:paraId="6A59CC3A" w14:textId="77777777" w:rsidR="003107F4" w:rsidRPr="003107F4" w:rsidRDefault="003107F4" w:rsidP="003107F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Price</w:t>
                      </w:r>
                    </w:p>
                  </w:txbxContent>
                </v:textbox>
              </v:rect>
            </w:pict>
          </mc:Fallback>
        </mc:AlternateContent>
      </w:r>
    </w:p>
    <w:p w14:paraId="319BACA9" w14:textId="0FCF85B1" w:rsidR="003107F4" w:rsidRPr="00554ED0" w:rsidRDefault="003107F4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3C3BA663" w14:textId="77777777" w:rsidR="003107F4" w:rsidRPr="00554ED0" w:rsidRDefault="003107F4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576AF962" w14:textId="6EDD1EBE" w:rsidR="003107F4" w:rsidRPr="00554ED0" w:rsidRDefault="003107F4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3DEE0123" w14:textId="77777777" w:rsidR="003107F4" w:rsidRPr="00554ED0" w:rsidRDefault="003107F4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6EAE8210" w14:textId="77777777" w:rsidR="003107F4" w:rsidRPr="00554ED0" w:rsidRDefault="003107F4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37C0A4A9" w14:textId="77777777" w:rsidR="003107F4" w:rsidRPr="00554ED0" w:rsidRDefault="003107F4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  <w:r w:rsidRPr="00554ED0">
        <w:rPr>
          <w:rFonts w:ascii="Times New Roman" w:eastAsia="Times New Roman" w:hAnsi="Times New Roman" w:cs="Times New Roman"/>
          <w:noProof/>
          <w:color w:val="474747"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335FC0A" wp14:editId="1912D07F">
                <wp:simplePos x="0" y="0"/>
                <wp:positionH relativeFrom="column">
                  <wp:posOffset>4152900</wp:posOffset>
                </wp:positionH>
                <wp:positionV relativeFrom="paragraph">
                  <wp:posOffset>121920</wp:posOffset>
                </wp:positionV>
                <wp:extent cx="1847850" cy="647700"/>
                <wp:effectExtent l="0" t="0" r="19050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B773C" w14:textId="637CC6A1" w:rsidR="003107F4" w:rsidRPr="009735E3" w:rsidRDefault="009735E3" w:rsidP="009735E3">
                            <w:pPr>
                              <w:ind w:left="360"/>
                              <w:jc w:val="center"/>
                              <w:rPr>
                                <w:lang w:val="en-IN"/>
                              </w:rPr>
                            </w:pPr>
                            <w:r w:rsidRPr="009735E3">
                              <w:rPr>
                                <w:rFonts w:ascii="Symbol" w:hAnsi="Symbol"/>
                                <w:noProof/>
                                <w:highlight w:val="lightGray"/>
                                <w:lang w:val="en-IN"/>
                              </w:rPr>
                              <w:drawing>
                                <wp:inline distT="0" distB="0" distL="0" distR="0" wp14:anchorId="4390B71A" wp14:editId="3638801F">
                                  <wp:extent cx="142875" cy="38100"/>
                                  <wp:effectExtent l="0" t="0" r="0" b="0"/>
                                  <wp:docPr id="124" name="Picture 1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38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 w:rsidR="003107F4" w:rsidRPr="009735E3">
                              <w:rPr>
                                <w:lang w:val="en-IN"/>
                              </w:rPr>
                              <w:t>Quantity</w:t>
                            </w:r>
                            <w:r w:rsidRPr="009735E3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9735E3">
                              <w:rPr>
                                <w:noProof/>
                                <w:lang w:val="en-IN"/>
                              </w:rPr>
                              <w:drawing>
                                <wp:inline distT="0" distB="0" distL="0" distR="0" wp14:anchorId="66701F94" wp14:editId="103D5682">
                                  <wp:extent cx="104775" cy="104775"/>
                                  <wp:effectExtent l="0" t="0" r="9525" b="9525"/>
                                  <wp:docPr id="122" name="Picture 1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04775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35FC0A" id="Rectangle 81" o:spid="_x0000_s1101" style="position:absolute;left:0;text-align:left;margin-left:327pt;margin-top:9.6pt;width:145.5pt;height:51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" fillcolor="white [3201]" strokecolor="#70ad47 [3209]" strokeweight="1pt">
                <v:textbox>
                  <w:txbxContent>
                    <w:p w14:paraId="290B773C" w14:textId="637CC6A1" w:rsidR="003107F4" w:rsidRPr="009735E3" w:rsidRDefault="009735E3" w:rsidP="009735E3">
                      <w:pPr>
                        <w:ind w:left="360"/>
                        <w:jc w:val="center"/>
                        <w:rPr>
                          <w:lang w:val="en-IN"/>
                        </w:rPr>
                      </w:pPr>
                      <w:r w:rsidRPr="009735E3">
                        <w:rPr>
                          <w:rFonts w:ascii="Symbol" w:hAnsi="Symbol"/>
                          <w:noProof/>
                          <w:highlight w:val="lightGray"/>
                          <w:lang w:val="en-IN"/>
                        </w:rPr>
                        <w:drawing>
                          <wp:inline distT="0" distB="0" distL="0" distR="0" wp14:anchorId="4390B71A" wp14:editId="3638801F">
                            <wp:extent cx="142875" cy="38100"/>
                            <wp:effectExtent l="0" t="0" r="0" b="0"/>
                            <wp:docPr id="124" name="Picture 1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38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IN"/>
                        </w:rPr>
                        <w:t xml:space="preserve"> </w:t>
                      </w:r>
                      <w:r w:rsidR="003107F4" w:rsidRPr="009735E3">
                        <w:rPr>
                          <w:lang w:val="en-IN"/>
                        </w:rPr>
                        <w:t>Quantity</w:t>
                      </w:r>
                      <w:r w:rsidRPr="009735E3">
                        <w:rPr>
                          <w:lang w:val="en-IN"/>
                        </w:rPr>
                        <w:t xml:space="preserve"> </w:t>
                      </w:r>
                      <w:r w:rsidRPr="009735E3">
                        <w:rPr>
                          <w:noProof/>
                          <w:lang w:val="en-IN"/>
                        </w:rPr>
                        <w:drawing>
                          <wp:inline distT="0" distB="0" distL="0" distR="0" wp14:anchorId="66701F94" wp14:editId="103D5682">
                            <wp:extent cx="104775" cy="104775"/>
                            <wp:effectExtent l="0" t="0" r="9525" b="9525"/>
                            <wp:docPr id="122" name="Picture 1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0477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479C32E" w14:textId="77777777" w:rsidR="003107F4" w:rsidRPr="00554ED0" w:rsidRDefault="003107F4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7E41A91A" w14:textId="77777777" w:rsidR="003107F4" w:rsidRPr="00554ED0" w:rsidRDefault="003107F4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38015224" w14:textId="3F214DDC" w:rsidR="003107F4" w:rsidRPr="00554ED0" w:rsidRDefault="003107F4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25B9071F" w14:textId="736F5E98" w:rsidR="003107F4" w:rsidRPr="00554ED0" w:rsidRDefault="003107F4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4652F426" w14:textId="3FDCAF3E" w:rsidR="003107F4" w:rsidRPr="00554ED0" w:rsidRDefault="003107F4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776D1F02" w14:textId="5C790232" w:rsidR="003107F4" w:rsidRPr="00554ED0" w:rsidRDefault="0045608C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  <w:r w:rsidRPr="00554ED0">
        <w:rPr>
          <w:rFonts w:ascii="Times New Roman" w:eastAsia="Times New Roman" w:hAnsi="Times New Roman" w:cs="Times New Roman"/>
          <w:noProof/>
          <w:color w:val="474747"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95D021B" wp14:editId="27461CED">
                <wp:simplePos x="0" y="0"/>
                <wp:positionH relativeFrom="column">
                  <wp:posOffset>2200275</wp:posOffset>
                </wp:positionH>
                <wp:positionV relativeFrom="paragraph">
                  <wp:posOffset>8890</wp:posOffset>
                </wp:positionV>
                <wp:extent cx="1095375" cy="523875"/>
                <wp:effectExtent l="0" t="0" r="28575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29D3F" w14:textId="77777777" w:rsidR="003107F4" w:rsidRPr="00BB25E7" w:rsidRDefault="003107F4" w:rsidP="003107F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Place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5D021B" id="Rounded Rectangle 18" o:spid="_x0000_s1102" style="position:absolute;left:0;text-align:left;margin-left:173.25pt;margin-top:.7pt;width:86.25pt;height:41.2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52729D3F" w14:textId="77777777" w:rsidR="003107F4" w:rsidRPr="00BB25E7" w:rsidRDefault="003107F4" w:rsidP="003107F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Place Order</w:t>
                      </w:r>
                    </w:p>
                  </w:txbxContent>
                </v:textbox>
              </v:roundrect>
            </w:pict>
          </mc:Fallback>
        </mc:AlternateContent>
      </w:r>
      <w:r w:rsidR="009735E3" w:rsidRPr="00554ED0">
        <w:rPr>
          <w:rFonts w:ascii="Times New Roman" w:eastAsia="Times New Roman" w:hAnsi="Times New Roman" w:cs="Times New Roman"/>
          <w:noProof/>
          <w:color w:val="474747"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8BE2753" wp14:editId="364D1EC5">
                <wp:simplePos x="0" y="0"/>
                <wp:positionH relativeFrom="column">
                  <wp:posOffset>809625</wp:posOffset>
                </wp:positionH>
                <wp:positionV relativeFrom="paragraph">
                  <wp:posOffset>9525</wp:posOffset>
                </wp:positionV>
                <wp:extent cx="1162050" cy="561975"/>
                <wp:effectExtent l="0" t="0" r="19050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30AFF" w14:textId="77777777" w:rsidR="003107F4" w:rsidRPr="00BB25E7" w:rsidRDefault="003107F4" w:rsidP="003107F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Continue Shopping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BE2753" id="Rounded Rectangle 16" o:spid="_x0000_s1103" style="position:absolute;left:0;text-align:left;margin-left:63.75pt;margin-top:.75pt;width:91.5pt;height:44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" fillcolor="white [3201]" strokecolor="#70ad47 [3209]" strokeweight="1pt">
                <v:stroke joinstyle="miter"/>
                <v:textbox>
                  <w:txbxContent>
                    <w:p w14:paraId="3C830AFF" w14:textId="77777777" w:rsidR="003107F4" w:rsidRPr="00BB25E7" w:rsidRDefault="003107F4" w:rsidP="003107F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Continue Shopping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4B7B53" w14:textId="6A04FD5F" w:rsidR="003107F4" w:rsidRPr="00554ED0" w:rsidRDefault="003107F4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5AC6F2B2" w14:textId="77777777" w:rsidR="003107F4" w:rsidRPr="00554ED0" w:rsidRDefault="003107F4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1D5984D0" w14:textId="77777777" w:rsidR="003107F4" w:rsidRPr="00554ED0" w:rsidRDefault="003107F4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0E48D37E" w14:textId="57047E22" w:rsidR="003107F4" w:rsidRPr="00554ED0" w:rsidRDefault="003107F4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1AE63788" w14:textId="77777777" w:rsidR="003107F4" w:rsidRPr="00554ED0" w:rsidRDefault="003107F4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0CED1D13" w14:textId="77777777" w:rsidR="003107F4" w:rsidRPr="00554ED0" w:rsidRDefault="003107F4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7F810C02" w14:textId="0AA1FBF5" w:rsidR="003107F4" w:rsidRPr="00554ED0" w:rsidRDefault="003107F4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  <w:r w:rsidRPr="00554ED0">
        <w:rPr>
          <w:rFonts w:ascii="Times New Roman" w:eastAsia="Times New Roman" w:hAnsi="Times New Roman" w:cs="Times New Roman"/>
          <w:noProof/>
          <w:color w:val="474747"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1D548D8" wp14:editId="034B9C7B">
                <wp:simplePos x="0" y="0"/>
                <wp:positionH relativeFrom="column">
                  <wp:posOffset>3943350</wp:posOffset>
                </wp:positionH>
                <wp:positionV relativeFrom="paragraph">
                  <wp:posOffset>52070</wp:posOffset>
                </wp:positionV>
                <wp:extent cx="2381250" cy="466725"/>
                <wp:effectExtent l="0" t="0" r="19050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D463F" w14:textId="77777777" w:rsidR="003107F4" w:rsidRPr="003107F4" w:rsidRDefault="003107F4" w:rsidP="003107F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D548D8" id="Rectangle 82" o:spid="_x0000_s1104" style="position:absolute;left:0;text-align:left;margin-left:310.5pt;margin-top:4.1pt;width:187.5pt;height:36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" fillcolor="#5b9bd5 [3204]" strokecolor="#1f4d78 [1604]" strokeweight="1pt">
                <v:textbox>
                  <w:txbxContent>
                    <w:p w14:paraId="274D463F" w14:textId="77777777" w:rsidR="003107F4" w:rsidRPr="003107F4" w:rsidRDefault="003107F4" w:rsidP="003107F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Total</w:t>
                      </w:r>
                    </w:p>
                  </w:txbxContent>
                </v:textbox>
              </v:rect>
            </w:pict>
          </mc:Fallback>
        </mc:AlternateContent>
      </w:r>
    </w:p>
    <w:p w14:paraId="14B6AC14" w14:textId="02F229CC" w:rsidR="003107F4" w:rsidRPr="00554ED0" w:rsidRDefault="003107F4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3EF43EC7" w14:textId="5A43FA90" w:rsidR="003107F4" w:rsidRPr="00554ED0" w:rsidRDefault="003107F4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3B192505" w14:textId="3BEC10BC" w:rsidR="003107F4" w:rsidRPr="00554ED0" w:rsidRDefault="005C1B93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474747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A4AD323" wp14:editId="4FBC60BA">
                <wp:simplePos x="0" y="0"/>
                <wp:positionH relativeFrom="column">
                  <wp:posOffset>-304800</wp:posOffset>
                </wp:positionH>
                <wp:positionV relativeFrom="paragraph">
                  <wp:posOffset>142240</wp:posOffset>
                </wp:positionV>
                <wp:extent cx="6638925" cy="419100"/>
                <wp:effectExtent l="0" t="0" r="28575" b="1905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7BF03F" w14:textId="3E73AED0" w:rsidR="005C1B93" w:rsidRDefault="005C1B93" w:rsidP="005C1B93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4AD323" id="Rectangle 183" o:spid="_x0000_s1105" style="position:absolute;left:0;text-align:left;margin-left:-24pt;margin-top:11.2pt;width:522.75pt;height:33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" fillcolor="#5b9bd5 [3204]" strokecolor="#1f4d78 [1604]" strokeweight="1pt">
                <v:textbox>
                  <w:txbxContent>
                    <w:p w14:paraId="0A7BF03F" w14:textId="3E73AED0" w:rsidR="005C1B93" w:rsidRDefault="005C1B93" w:rsidP="005C1B93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14:paraId="4EAE0AA8" w14:textId="1C2D66E5" w:rsidR="003107F4" w:rsidRPr="00554ED0" w:rsidRDefault="003107F4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05DBA0B5" w14:textId="611FF3BA" w:rsidR="003107F4" w:rsidRPr="00554ED0" w:rsidRDefault="003107F4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55B0F2C7" w14:textId="3D56A562" w:rsidR="003107F4" w:rsidRPr="00554ED0" w:rsidRDefault="003107F4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005EB0E3" w14:textId="77777777" w:rsidR="003107F4" w:rsidRPr="00554ED0" w:rsidRDefault="003107F4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4BB499DB" w14:textId="77777777" w:rsidR="003107F4" w:rsidRPr="00554ED0" w:rsidRDefault="003107F4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6A7F3289" w14:textId="77777777" w:rsidR="003107F4" w:rsidRPr="00554ED0" w:rsidRDefault="003107F4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2CC2A10A" w14:textId="77777777" w:rsidR="003107F4" w:rsidRPr="00554ED0" w:rsidRDefault="003107F4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41A8CC5B" w14:textId="77777777" w:rsidR="003107F4" w:rsidRPr="00554ED0" w:rsidRDefault="003107F4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03B4A318" w14:textId="77777777" w:rsidR="003107F4" w:rsidRPr="00554ED0" w:rsidRDefault="003107F4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43E16FA3" w14:textId="77777777" w:rsidR="003107F4" w:rsidRPr="00554ED0" w:rsidRDefault="003107F4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3A84A897" w14:textId="77777777" w:rsidR="003107F4" w:rsidRPr="00554ED0" w:rsidRDefault="003107F4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0E4483AC" w14:textId="77777777" w:rsidR="003107F4" w:rsidRPr="00554ED0" w:rsidRDefault="003107F4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757C16A7" w14:textId="77777777" w:rsidR="003107F4" w:rsidRPr="00554ED0" w:rsidRDefault="003107F4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347DF536" w14:textId="77777777" w:rsidR="003107F4" w:rsidRPr="00554ED0" w:rsidRDefault="003107F4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5F34EBDC" w14:textId="77777777" w:rsidR="003107F4" w:rsidRPr="00554ED0" w:rsidRDefault="003107F4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0C494F8F" w14:textId="77777777" w:rsidR="003107F4" w:rsidRPr="00554ED0" w:rsidRDefault="003107F4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5430263C" w14:textId="2C46D895" w:rsidR="003107F4" w:rsidRPr="00554ED0" w:rsidRDefault="003107F4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5637A110" w14:textId="765AF34A" w:rsidR="003107F4" w:rsidRDefault="003107F4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1A344643" w14:textId="62782CDD" w:rsidR="005C1B93" w:rsidRDefault="005C1B93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375E00CA" w14:textId="77777777" w:rsidR="005C1B93" w:rsidRPr="00554ED0" w:rsidRDefault="005C1B93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12F01589" w14:textId="77777777" w:rsidR="003107F4" w:rsidRPr="00554ED0" w:rsidRDefault="003107F4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1F76F606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452CBC4B" w14:textId="77777777" w:rsidR="00D14AFB" w:rsidRDefault="00D14AFB" w:rsidP="00554ED0">
      <w:pPr>
        <w:jc w:val="both"/>
        <w:rPr>
          <w:rFonts w:ascii="Times New Roman" w:eastAsia="Times New Roman" w:hAnsi="Times New Roman" w:cs="Times New Roman"/>
          <w:color w:val="474747"/>
          <w:sz w:val="28"/>
          <w:szCs w:val="28"/>
        </w:rPr>
      </w:pPr>
    </w:p>
    <w:p w14:paraId="1E4635C6" w14:textId="77777777" w:rsidR="00D14AFB" w:rsidRDefault="00D14AFB" w:rsidP="00554ED0">
      <w:pPr>
        <w:jc w:val="both"/>
        <w:rPr>
          <w:rFonts w:ascii="Times New Roman" w:eastAsia="Times New Roman" w:hAnsi="Times New Roman" w:cs="Times New Roman"/>
          <w:color w:val="474747"/>
          <w:sz w:val="28"/>
          <w:szCs w:val="28"/>
        </w:rPr>
      </w:pPr>
    </w:p>
    <w:p w14:paraId="6BAA271F" w14:textId="77777777" w:rsidR="00D14AFB" w:rsidRDefault="00D14AFB" w:rsidP="00554ED0">
      <w:pPr>
        <w:jc w:val="both"/>
        <w:rPr>
          <w:rFonts w:ascii="Times New Roman" w:eastAsia="Times New Roman" w:hAnsi="Times New Roman" w:cs="Times New Roman"/>
          <w:color w:val="474747"/>
          <w:sz w:val="28"/>
          <w:szCs w:val="28"/>
        </w:rPr>
      </w:pPr>
    </w:p>
    <w:p w14:paraId="3DFB384C" w14:textId="0689B324" w:rsidR="005C1B93" w:rsidRDefault="00424F39" w:rsidP="00554ED0">
      <w:pPr>
        <w:jc w:val="both"/>
        <w:rPr>
          <w:rFonts w:ascii="Times New Roman" w:eastAsia="Times New Roman" w:hAnsi="Times New Roman" w:cs="Times New Roman"/>
          <w:color w:val="474747"/>
          <w:sz w:val="28"/>
          <w:szCs w:val="28"/>
        </w:rPr>
      </w:pPr>
      <w:r w:rsidRPr="00554ED0">
        <w:rPr>
          <w:rFonts w:ascii="Times New Roman" w:eastAsia="Times New Roman" w:hAnsi="Times New Roman" w:cs="Times New Roman"/>
          <w:color w:val="474747"/>
          <w:sz w:val="28"/>
          <w:szCs w:val="28"/>
        </w:rPr>
        <w:t>8</w:t>
      </w:r>
      <w:r w:rsidR="00016F6B" w:rsidRPr="00554ED0">
        <w:rPr>
          <w:rFonts w:ascii="Times New Roman" w:eastAsia="Times New Roman" w:hAnsi="Times New Roman" w:cs="Times New Roman"/>
          <w:color w:val="474747"/>
          <w:sz w:val="28"/>
          <w:szCs w:val="28"/>
        </w:rPr>
        <w:t>)</w:t>
      </w:r>
      <w:r w:rsidRPr="00554ED0">
        <w:rPr>
          <w:rFonts w:ascii="Times New Roman" w:eastAsia="Times New Roman" w:hAnsi="Times New Roman" w:cs="Times New Roman"/>
          <w:color w:val="474747"/>
          <w:sz w:val="28"/>
          <w:szCs w:val="28"/>
        </w:rPr>
        <w:t xml:space="preserve"> </w:t>
      </w:r>
      <w:r w:rsidR="00BE18DB" w:rsidRPr="00554ED0">
        <w:rPr>
          <w:rFonts w:ascii="Times New Roman" w:eastAsia="Times New Roman" w:hAnsi="Times New Roman" w:cs="Times New Roman"/>
          <w:color w:val="474747"/>
          <w:sz w:val="28"/>
          <w:szCs w:val="28"/>
        </w:rPr>
        <w:t xml:space="preserve">Final </w:t>
      </w:r>
      <w:r w:rsidRPr="00554ED0">
        <w:rPr>
          <w:rFonts w:ascii="Times New Roman" w:eastAsia="Times New Roman" w:hAnsi="Times New Roman" w:cs="Times New Roman"/>
          <w:color w:val="474747"/>
          <w:sz w:val="28"/>
          <w:szCs w:val="28"/>
        </w:rPr>
        <w:t>O</w:t>
      </w:r>
      <w:r w:rsidR="00BE18DB" w:rsidRPr="00554ED0">
        <w:rPr>
          <w:rFonts w:ascii="Times New Roman" w:eastAsia="Times New Roman" w:hAnsi="Times New Roman" w:cs="Times New Roman"/>
          <w:color w:val="474747"/>
          <w:sz w:val="28"/>
          <w:szCs w:val="28"/>
        </w:rPr>
        <w:t xml:space="preserve">rder </w:t>
      </w:r>
      <w:r w:rsidRPr="00554ED0">
        <w:rPr>
          <w:rFonts w:ascii="Times New Roman" w:eastAsia="Times New Roman" w:hAnsi="Times New Roman" w:cs="Times New Roman"/>
          <w:color w:val="474747"/>
          <w:sz w:val="28"/>
          <w:szCs w:val="28"/>
        </w:rPr>
        <w:t xml:space="preserve">&amp; </w:t>
      </w:r>
      <w:r w:rsidR="00016F6B" w:rsidRPr="00554ED0">
        <w:rPr>
          <w:rFonts w:ascii="Times New Roman" w:eastAsia="Times New Roman" w:hAnsi="Times New Roman" w:cs="Times New Roman"/>
          <w:color w:val="474747"/>
          <w:sz w:val="28"/>
          <w:szCs w:val="28"/>
        </w:rPr>
        <w:t>Payment</w:t>
      </w:r>
      <w:r w:rsidR="009735E3" w:rsidRPr="00554ED0">
        <w:rPr>
          <w:rFonts w:ascii="Times New Roman" w:eastAsia="Times New Roman" w:hAnsi="Times New Roman" w:cs="Times New Roman"/>
          <w:color w:val="474747"/>
          <w:sz w:val="28"/>
          <w:szCs w:val="28"/>
        </w:rPr>
        <w:t xml:space="preserve"> Page: </w:t>
      </w:r>
    </w:p>
    <w:p w14:paraId="076147BB" w14:textId="5A95C033" w:rsidR="00016F6B" w:rsidRPr="005C1B93" w:rsidRDefault="00BE18DB" w:rsidP="00554ED0">
      <w:pPr>
        <w:jc w:val="both"/>
        <w:rPr>
          <w:rFonts w:ascii="Times New Roman" w:eastAsia="Times New Roman" w:hAnsi="Times New Roman" w:cs="Times New Roman"/>
          <w:color w:val="474747"/>
          <w:sz w:val="24"/>
          <w:szCs w:val="24"/>
        </w:rPr>
      </w:pPr>
      <w:r w:rsidRPr="005C1B93">
        <w:rPr>
          <w:rFonts w:ascii="Times New Roman" w:eastAsia="Times New Roman" w:hAnsi="Times New Roman" w:cs="Times New Roman"/>
          <w:color w:val="474747"/>
          <w:sz w:val="24"/>
          <w:szCs w:val="24"/>
        </w:rPr>
        <w:t>The final page to place an order. This page will show the product to be ordered, total amount, payment options and ask for delivery address details.</w:t>
      </w:r>
    </w:p>
    <w:p w14:paraId="4A6CF066" w14:textId="77777777" w:rsidR="00D14AFB" w:rsidRDefault="00D14AF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0D6875A9" w14:textId="77777777" w:rsidR="00D14AFB" w:rsidRDefault="00D14AF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3A098695" w14:textId="504F4DCC" w:rsidR="00016F6B" w:rsidRPr="00554ED0" w:rsidRDefault="009735E3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  <w:r w:rsidRPr="00554ED0">
        <w:rPr>
          <w:rFonts w:ascii="Times New Roman" w:eastAsia="Times New Roman" w:hAnsi="Times New Roman" w:cs="Times New Roman"/>
          <w:noProof/>
          <w:color w:val="474747"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61E9E8A" wp14:editId="5C0A38A8">
                <wp:simplePos x="0" y="0"/>
                <wp:positionH relativeFrom="column">
                  <wp:posOffset>-190500</wp:posOffset>
                </wp:positionH>
                <wp:positionV relativeFrom="paragraph">
                  <wp:posOffset>116205</wp:posOffset>
                </wp:positionV>
                <wp:extent cx="6553200" cy="5314950"/>
                <wp:effectExtent l="0" t="0" r="19050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531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D812C" id="Rectangle 94" o:spid="_x0000_s1026" style="position:absolute;margin-left:-15pt;margin-top:9.15pt;width:516pt;height:418.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" fillcolor="white [3201]" strokecolor="#70ad47 [3209]" strokeweight="1pt"/>
            </w:pict>
          </mc:Fallback>
        </mc:AlternateContent>
      </w:r>
    </w:p>
    <w:p w14:paraId="1A7CDE12" w14:textId="68D2D153" w:rsidR="00016F6B" w:rsidRPr="00554ED0" w:rsidRDefault="005C1B93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474747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AB55DCD" wp14:editId="657DF868">
                <wp:simplePos x="0" y="0"/>
                <wp:positionH relativeFrom="column">
                  <wp:posOffset>-38100</wp:posOffset>
                </wp:positionH>
                <wp:positionV relativeFrom="paragraph">
                  <wp:posOffset>37465</wp:posOffset>
                </wp:positionV>
                <wp:extent cx="6238875" cy="352425"/>
                <wp:effectExtent l="0" t="0" r="28575" b="28575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6970F" w14:textId="3F834BF8" w:rsidR="005C1B93" w:rsidRDefault="005C1B93" w:rsidP="005C1B93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55DCD" id="Rectangle 184" o:spid="_x0000_s1106" style="position:absolute;left:0;text-align:left;margin-left:-3pt;margin-top:2.95pt;width:491.25pt;height:27.7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" fillcolor="#5b9bd5 [3204]" strokecolor="#1f4d78 [1604]" strokeweight="1pt">
                <v:textbox>
                  <w:txbxContent>
                    <w:p w14:paraId="6A26970F" w14:textId="3F834BF8" w:rsidR="005C1B93" w:rsidRDefault="005C1B93" w:rsidP="005C1B93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</w:p>
    <w:p w14:paraId="43600725" w14:textId="44A71F81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55FEEF88" w14:textId="044FAE9C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30380D1F" w14:textId="3D1D73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715C3A7F" w14:textId="7FEA3983" w:rsidR="00016F6B" w:rsidRPr="00554ED0" w:rsidRDefault="005C1B93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  <w:r w:rsidRPr="00554ED0">
        <w:rPr>
          <w:rFonts w:ascii="Times New Roman" w:eastAsia="Times New Roman" w:hAnsi="Times New Roman" w:cs="Times New Roman"/>
          <w:noProof/>
          <w:color w:val="474747"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9DB4431" wp14:editId="57AD4230">
                <wp:simplePos x="0" y="0"/>
                <wp:positionH relativeFrom="margin">
                  <wp:align>left</wp:align>
                </wp:positionH>
                <wp:positionV relativeFrom="paragraph">
                  <wp:posOffset>18415</wp:posOffset>
                </wp:positionV>
                <wp:extent cx="3429000" cy="419100"/>
                <wp:effectExtent l="0" t="0" r="19050" b="1905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EFC6F" w14:textId="77777777" w:rsidR="00016F6B" w:rsidRPr="003461B8" w:rsidRDefault="00016F6B" w:rsidP="00016F6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Order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B4431" id="Rectangle 95" o:spid="_x0000_s1107" style="position:absolute;left:0;text-align:left;margin-left:0;margin-top:1.45pt;width:270pt;height:33pt;z-index:251796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" fillcolor="white [3201]" strokecolor="#70ad47 [3209]" strokeweight="1pt">
                <v:textbox>
                  <w:txbxContent>
                    <w:p w14:paraId="02CEFC6F" w14:textId="77777777" w:rsidR="00016F6B" w:rsidRPr="003461B8" w:rsidRDefault="00016F6B" w:rsidP="00016F6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Order Summary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54ED0">
        <w:rPr>
          <w:rFonts w:ascii="Times New Roman" w:eastAsia="Times New Roman" w:hAnsi="Times New Roman" w:cs="Times New Roman"/>
          <w:noProof/>
          <w:color w:val="474747"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42B085D" wp14:editId="2B1CB6AA">
                <wp:simplePos x="0" y="0"/>
                <wp:positionH relativeFrom="column">
                  <wp:posOffset>3695700</wp:posOffset>
                </wp:positionH>
                <wp:positionV relativeFrom="paragraph">
                  <wp:posOffset>130810</wp:posOffset>
                </wp:positionV>
                <wp:extent cx="2466975" cy="3000375"/>
                <wp:effectExtent l="0" t="0" r="28575" b="2857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3000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47975" id="Rectangle 96" o:spid="_x0000_s1026" style="position:absolute;margin-left:291pt;margin-top:10.3pt;width:194.25pt;height:236.2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" fillcolor="white [3201]" strokecolor="#70ad47 [3209]" strokeweight="1pt"/>
            </w:pict>
          </mc:Fallback>
        </mc:AlternateContent>
      </w:r>
    </w:p>
    <w:p w14:paraId="7A3D0AFA" w14:textId="4F80C64C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12DB07F1" w14:textId="4CCD794B" w:rsidR="00016F6B" w:rsidRPr="00554ED0" w:rsidRDefault="005C1B93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  <w:r w:rsidRPr="00554ED0">
        <w:rPr>
          <w:rFonts w:ascii="Times New Roman" w:eastAsia="Times New Roman" w:hAnsi="Times New Roman" w:cs="Times New Roman"/>
          <w:noProof/>
          <w:color w:val="474747"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7D51AA7" wp14:editId="788C5A7B">
                <wp:simplePos x="0" y="0"/>
                <wp:positionH relativeFrom="column">
                  <wp:posOffset>4448175</wp:posOffset>
                </wp:positionH>
                <wp:positionV relativeFrom="paragraph">
                  <wp:posOffset>89535</wp:posOffset>
                </wp:positionV>
                <wp:extent cx="952500" cy="352425"/>
                <wp:effectExtent l="0" t="0" r="19050" b="28575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77716" w14:textId="77777777" w:rsidR="00BE18DB" w:rsidRPr="000A0E9C" w:rsidRDefault="00BE18DB" w:rsidP="00BE18D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Price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51AA7" id="Rectangle 128" o:spid="_x0000_s1108" style="position:absolute;left:0;text-align:left;margin-left:350.25pt;margin-top:7.05pt;width:75pt;height:27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" fillcolor="#5b9bd5 [3204]" strokecolor="#1f4d78 [1604]" strokeweight="1pt">
                <v:textbox>
                  <w:txbxContent>
                    <w:p w14:paraId="7C577716" w14:textId="77777777" w:rsidR="00BE18DB" w:rsidRPr="000A0E9C" w:rsidRDefault="00BE18DB" w:rsidP="00BE18D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Price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77CC6A69" w14:textId="6A88CDAE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781B3162" w14:textId="011C28A7" w:rsidR="00016F6B" w:rsidRPr="00554ED0" w:rsidRDefault="00BE18D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  <w:r w:rsidRPr="00554ED0">
        <w:rPr>
          <w:rFonts w:ascii="Times New Roman" w:eastAsia="Times New Roman" w:hAnsi="Times New Roman" w:cs="Times New Roman"/>
          <w:noProof/>
          <w:color w:val="474747"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603F575" wp14:editId="4B9F4094">
                <wp:simplePos x="0" y="0"/>
                <wp:positionH relativeFrom="column">
                  <wp:posOffset>38100</wp:posOffset>
                </wp:positionH>
                <wp:positionV relativeFrom="paragraph">
                  <wp:posOffset>6985</wp:posOffset>
                </wp:positionV>
                <wp:extent cx="3390900" cy="923925"/>
                <wp:effectExtent l="0" t="0" r="19050" b="2857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D0682" id="Rectangle 86" o:spid="_x0000_s1026" style="position:absolute;margin-left:3pt;margin-top:.55pt;width:267pt;height:72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" fillcolor="white [3201]" strokecolor="#70ad47 [3209]" strokeweight="1pt"/>
            </w:pict>
          </mc:Fallback>
        </mc:AlternateContent>
      </w:r>
    </w:p>
    <w:p w14:paraId="46426487" w14:textId="305039E7" w:rsidR="00016F6B" w:rsidRPr="00554ED0" w:rsidRDefault="00BE18D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  <w:r w:rsidRPr="00554ED0">
        <w:rPr>
          <w:rFonts w:ascii="Times New Roman" w:eastAsia="Times New Roman" w:hAnsi="Times New Roman" w:cs="Times New Roman"/>
          <w:noProof/>
          <w:color w:val="474747"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FBC747B" wp14:editId="348E8A1A">
                <wp:simplePos x="0" y="0"/>
                <wp:positionH relativeFrom="column">
                  <wp:posOffset>161925</wp:posOffset>
                </wp:positionH>
                <wp:positionV relativeFrom="paragraph">
                  <wp:posOffset>104140</wp:posOffset>
                </wp:positionV>
                <wp:extent cx="1276350" cy="285750"/>
                <wp:effectExtent l="0" t="0" r="19050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1C45D" w14:textId="77777777" w:rsidR="00BE18DB" w:rsidRPr="003107F4" w:rsidRDefault="00BE18DB" w:rsidP="00BE18D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Delivery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C747B" id="Rectangle 89" o:spid="_x0000_s1109" style="position:absolute;left:0;text-align:left;margin-left:12.75pt;margin-top:8.2pt;width:100.5pt;height:22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" fillcolor="white [3201]" strokecolor="#70ad47 [3209]" strokeweight="1pt">
                <v:textbox>
                  <w:txbxContent>
                    <w:p w14:paraId="4431C45D" w14:textId="77777777" w:rsidR="00BE18DB" w:rsidRPr="003107F4" w:rsidRDefault="00BE18DB" w:rsidP="00BE18D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Delivery Address</w:t>
                      </w:r>
                    </w:p>
                  </w:txbxContent>
                </v:textbox>
              </v:rect>
            </w:pict>
          </mc:Fallback>
        </mc:AlternateContent>
      </w:r>
    </w:p>
    <w:p w14:paraId="7C17667B" w14:textId="23EBD3AB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28C37BEA" w14:textId="07D437EF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6E7583F7" w14:textId="07DF3D66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2D549145" w14:textId="24ADD4C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2055C555" w14:textId="1C1F5ACC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15800960" w14:textId="30348478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6BF463E4" w14:textId="73C93E11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19A90EA0" w14:textId="1810E355" w:rsidR="00016F6B" w:rsidRPr="00554ED0" w:rsidRDefault="00BE18D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  <w:r w:rsidRPr="00554ED0">
        <w:rPr>
          <w:rFonts w:ascii="Times New Roman" w:eastAsia="Times New Roman" w:hAnsi="Times New Roman" w:cs="Times New Roman"/>
          <w:noProof/>
          <w:color w:val="474747"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EA70DAA" wp14:editId="7341A632">
                <wp:simplePos x="0" y="0"/>
                <wp:positionH relativeFrom="column">
                  <wp:posOffset>104776</wp:posOffset>
                </wp:positionH>
                <wp:positionV relativeFrom="paragraph">
                  <wp:posOffset>30480</wp:posOffset>
                </wp:positionV>
                <wp:extent cx="3314700" cy="1914525"/>
                <wp:effectExtent l="0" t="0" r="19050" b="2857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1914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88AB9" id="Rectangle 97" o:spid="_x0000_s1026" style="position:absolute;margin-left:8.25pt;margin-top:2.4pt;width:261pt;height:150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" fillcolor="white [3201]" strokecolor="#70ad47 [3209]" strokeweight="1pt"/>
            </w:pict>
          </mc:Fallback>
        </mc:AlternateContent>
      </w:r>
    </w:p>
    <w:p w14:paraId="05A2E014" w14:textId="088E589E" w:rsidR="00016F6B" w:rsidRPr="00554ED0" w:rsidRDefault="00BE18D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  <w:r w:rsidRPr="00554ED0">
        <w:rPr>
          <w:rFonts w:ascii="Times New Roman" w:eastAsia="Times New Roman" w:hAnsi="Times New Roman" w:cs="Times New Roman"/>
          <w:noProof/>
          <w:color w:val="474747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ED0E5E1" wp14:editId="52C26DAB">
                <wp:simplePos x="0" y="0"/>
                <wp:positionH relativeFrom="column">
                  <wp:posOffset>657225</wp:posOffset>
                </wp:positionH>
                <wp:positionV relativeFrom="paragraph">
                  <wp:posOffset>54610</wp:posOffset>
                </wp:positionV>
                <wp:extent cx="1866900" cy="285750"/>
                <wp:effectExtent l="0" t="0" r="19050" b="1905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34126" w14:textId="4AF8400B" w:rsidR="00BE18DB" w:rsidRDefault="00BE18DB" w:rsidP="00BE18DB">
                            <w:pPr>
                              <w:jc w:val="center"/>
                            </w:pPr>
                            <w:r>
                              <w:t>PAYMENT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0E5E1" id="Rectangle 126" o:spid="_x0000_s1110" style="position:absolute;left:0;text-align:left;margin-left:51.75pt;margin-top:4.3pt;width:147pt;height:22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" fillcolor="black [3200]" strokecolor="black [1600]" strokeweight="1pt">
                <v:textbox>
                  <w:txbxContent>
                    <w:p w14:paraId="63034126" w14:textId="4AF8400B" w:rsidR="00BE18DB" w:rsidRDefault="00BE18DB" w:rsidP="00BE18DB">
                      <w:pPr>
                        <w:jc w:val="center"/>
                      </w:pPr>
                      <w:r>
                        <w:t>PAYMENT OPTION</w:t>
                      </w:r>
                    </w:p>
                  </w:txbxContent>
                </v:textbox>
              </v:rect>
            </w:pict>
          </mc:Fallback>
        </mc:AlternateContent>
      </w:r>
    </w:p>
    <w:p w14:paraId="547B0B79" w14:textId="2CBEB22D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0F74013E" w14:textId="3B9842F3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70606AA8" w14:textId="32AA2B72" w:rsidR="00016F6B" w:rsidRPr="00554ED0" w:rsidRDefault="00BE18D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  <w:r w:rsidRPr="00554ED0">
        <w:rPr>
          <w:rFonts w:ascii="Times New Roman" w:eastAsia="Times New Roman" w:hAnsi="Times New Roman" w:cs="Times New Roman"/>
          <w:noProof/>
          <w:color w:val="474747"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E5B3B53" wp14:editId="6321B86C">
                <wp:simplePos x="0" y="0"/>
                <wp:positionH relativeFrom="column">
                  <wp:posOffset>1057275</wp:posOffset>
                </wp:positionH>
                <wp:positionV relativeFrom="paragraph">
                  <wp:posOffset>32385</wp:posOffset>
                </wp:positionV>
                <wp:extent cx="1181100" cy="276225"/>
                <wp:effectExtent l="0" t="0" r="19050" b="2857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06958" w14:textId="695F332B" w:rsidR="00016F6B" w:rsidRPr="000A0E9C" w:rsidRDefault="00BE18DB" w:rsidP="00016F6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Net Banking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B3B53" id="Rectangle 98" o:spid="_x0000_s1111" style="position:absolute;left:0;text-align:left;margin-left:83.25pt;margin-top:2.55pt;width:93pt;height:21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" fillcolor="white [3201]" strokecolor="#70ad47 [3209]" strokeweight="1pt">
                <v:textbox>
                  <w:txbxContent>
                    <w:p w14:paraId="57D06958" w14:textId="695F332B" w:rsidR="00016F6B" w:rsidRPr="000A0E9C" w:rsidRDefault="00BE18DB" w:rsidP="00016F6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Net Banking</w:t>
                      </w:r>
                    </w:p>
                  </w:txbxContent>
                </v:textbox>
              </v:rect>
            </w:pict>
          </mc:Fallback>
        </mc:AlternateContent>
      </w:r>
    </w:p>
    <w:p w14:paraId="3DE8A5A5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21277319" w14:textId="4525D4A4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01775CDA" w14:textId="3BC88D84" w:rsidR="00016F6B" w:rsidRPr="00554ED0" w:rsidRDefault="005C1B93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  <w:r w:rsidRPr="00554ED0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3596686" wp14:editId="6FEDD222">
                <wp:simplePos x="0" y="0"/>
                <wp:positionH relativeFrom="column">
                  <wp:posOffset>4438650</wp:posOffset>
                </wp:positionH>
                <wp:positionV relativeFrom="paragraph">
                  <wp:posOffset>9525</wp:posOffset>
                </wp:positionV>
                <wp:extent cx="981075" cy="247650"/>
                <wp:effectExtent l="0" t="0" r="28575" b="1905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47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FB283" w14:textId="77777777" w:rsidR="00BE18DB" w:rsidRDefault="00BE18DB" w:rsidP="00BE18DB">
                            <w:pPr>
                              <w:jc w:val="center"/>
                            </w:pPr>
                            <w:r>
                              <w:t>Total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96686" id="Flowchart: Process 20" o:spid="_x0000_s1112" type="#_x0000_t109" style="position:absolute;left:0;text-align:left;margin-left:349.5pt;margin-top:.75pt;width:77.25pt;height:19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" fillcolor="#5b9bd5 [3204]" strokecolor="#1f4d78 [1604]" strokeweight="1pt">
                <v:textbox>
                  <w:txbxContent>
                    <w:p w14:paraId="222FB283" w14:textId="77777777" w:rsidR="00BE18DB" w:rsidRDefault="00BE18DB" w:rsidP="00BE18DB">
                      <w:pPr>
                        <w:jc w:val="center"/>
                      </w:pPr>
                      <w:r>
                        <w:t>Total Price</w:t>
                      </w:r>
                    </w:p>
                  </w:txbxContent>
                </v:textbox>
              </v:shape>
            </w:pict>
          </mc:Fallback>
        </mc:AlternateContent>
      </w:r>
      <w:r w:rsidR="00BE18DB" w:rsidRPr="00554ED0">
        <w:rPr>
          <w:rFonts w:ascii="Times New Roman" w:eastAsia="Times New Roman" w:hAnsi="Times New Roman" w:cs="Times New Roman"/>
          <w:noProof/>
          <w:color w:val="474747"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D06504E" wp14:editId="7A70E5BF">
                <wp:simplePos x="0" y="0"/>
                <wp:positionH relativeFrom="column">
                  <wp:posOffset>1076325</wp:posOffset>
                </wp:positionH>
                <wp:positionV relativeFrom="paragraph">
                  <wp:posOffset>85726</wp:posOffset>
                </wp:positionV>
                <wp:extent cx="1200150" cy="266700"/>
                <wp:effectExtent l="0" t="0" r="19050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FF173" w14:textId="24B69D08" w:rsidR="00016F6B" w:rsidRPr="000A0E9C" w:rsidRDefault="00BE18DB" w:rsidP="00BE18D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Cash On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6504E" id="Rectangle 99" o:spid="_x0000_s1113" style="position:absolute;left:0;text-align:left;margin-left:84.75pt;margin-top:6.75pt;width:94.5pt;height:21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" fillcolor="white [3201]" strokecolor="#70ad47 [3209]" strokeweight="1pt">
                <v:textbox>
                  <w:txbxContent>
                    <w:p w14:paraId="7A7FF173" w14:textId="24B69D08" w:rsidR="00016F6B" w:rsidRPr="000A0E9C" w:rsidRDefault="00BE18DB" w:rsidP="00BE18D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Cash </w:t>
                      </w:r>
                      <w:proofErr w:type="gramStart"/>
                      <w:r>
                        <w:rPr>
                          <w:lang w:val="en-IN"/>
                        </w:rPr>
                        <w:t>On</w:t>
                      </w:r>
                      <w:proofErr w:type="gramEnd"/>
                      <w:r>
                        <w:rPr>
                          <w:lang w:val="en-IN"/>
                        </w:rPr>
                        <w:t xml:space="preserve"> Delivery</w:t>
                      </w:r>
                    </w:p>
                  </w:txbxContent>
                </v:textbox>
              </v:rect>
            </w:pict>
          </mc:Fallback>
        </mc:AlternateContent>
      </w:r>
    </w:p>
    <w:p w14:paraId="5B31D7B5" w14:textId="6E571259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222D23A8" w14:textId="349DB3E6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38BDAE5C" w14:textId="7CE3D02B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5FD6E074" w14:textId="7D899820" w:rsidR="00016F6B" w:rsidRPr="00554ED0" w:rsidRDefault="00BE18D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  <w:r w:rsidRPr="00554ED0">
        <w:rPr>
          <w:rFonts w:ascii="Times New Roman" w:eastAsia="Times New Roman" w:hAnsi="Times New Roman" w:cs="Times New Roman"/>
          <w:noProof/>
          <w:color w:val="474747"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70929DA" wp14:editId="130CE6B0">
                <wp:simplePos x="0" y="0"/>
                <wp:positionH relativeFrom="column">
                  <wp:posOffset>1095375</wp:posOffset>
                </wp:positionH>
                <wp:positionV relativeFrom="paragraph">
                  <wp:posOffset>7620</wp:posOffset>
                </wp:positionV>
                <wp:extent cx="1190625" cy="276225"/>
                <wp:effectExtent l="0" t="0" r="28575" b="2857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30872" w14:textId="7DCE8A25" w:rsidR="00016F6B" w:rsidRPr="000A0E9C" w:rsidRDefault="00BE18DB" w:rsidP="00016F6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Card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929DA" id="Rectangle 100" o:spid="_x0000_s1114" style="position:absolute;left:0;text-align:left;margin-left:86.25pt;margin-top:.6pt;width:93.75pt;height:21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" fillcolor="white [3201]" strokecolor="#70ad47 [3209]" strokeweight="1pt">
                <v:textbox>
                  <w:txbxContent>
                    <w:p w14:paraId="65930872" w14:textId="7DCE8A25" w:rsidR="00016F6B" w:rsidRPr="000A0E9C" w:rsidRDefault="00BE18DB" w:rsidP="00016F6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Card Payment</w:t>
                      </w:r>
                    </w:p>
                  </w:txbxContent>
                </v:textbox>
              </v:rect>
            </w:pict>
          </mc:Fallback>
        </mc:AlternateContent>
      </w:r>
    </w:p>
    <w:p w14:paraId="516DA498" w14:textId="72340293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76504EFB" w14:textId="1C7E12C1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01F2E561" w14:textId="65DCF13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5E5666D2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33B3630E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03EBD5A0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096EFDD2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020C1897" w14:textId="2BB4F1FA" w:rsidR="00016F6B" w:rsidRPr="00554ED0" w:rsidRDefault="005C1B93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474747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7B3DCE9" wp14:editId="6C4FC9BB">
                <wp:simplePos x="0" y="0"/>
                <wp:positionH relativeFrom="column">
                  <wp:posOffset>-28575</wp:posOffset>
                </wp:positionH>
                <wp:positionV relativeFrom="paragraph">
                  <wp:posOffset>149225</wp:posOffset>
                </wp:positionV>
                <wp:extent cx="6210300" cy="257175"/>
                <wp:effectExtent l="0" t="0" r="19050" b="28575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BC20B" w14:textId="41513EC4" w:rsidR="005C1B93" w:rsidRDefault="005C1B93" w:rsidP="005C1B93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B3DCE9" id="Rectangle 185" o:spid="_x0000_s1115" style="position:absolute;left:0;text-align:left;margin-left:-2.25pt;margin-top:11.75pt;width:489pt;height:20.2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" fillcolor="#5b9bd5 [3204]" strokecolor="#1f4d78 [1604]" strokeweight="1pt">
                <v:textbox>
                  <w:txbxContent>
                    <w:p w14:paraId="03FBC20B" w14:textId="41513EC4" w:rsidR="005C1B93" w:rsidRDefault="005C1B93" w:rsidP="005C1B93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14:paraId="25180E48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26E8A731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4662D4C6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58897ED4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2DD36F1F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235AC584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6C5816D7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0A7137A9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3471041F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6EB7D5CD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1D9210B0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0796E31E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4293ABB2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12D681E8" w14:textId="77777777" w:rsidR="00A84EB9" w:rsidRDefault="00A84EB9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702931C7" w14:textId="3AB6D357" w:rsidR="005C1B93" w:rsidRDefault="00424F39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  <w:r w:rsidRPr="005C1B93">
        <w:rPr>
          <w:rFonts w:ascii="Times New Roman" w:eastAsia="Times New Roman" w:hAnsi="Times New Roman" w:cs="Times New Roman"/>
          <w:color w:val="474747"/>
          <w:sz w:val="28"/>
          <w:szCs w:val="28"/>
        </w:rPr>
        <w:lastRenderedPageBreak/>
        <w:t>9) Payment Gateway:</w:t>
      </w:r>
      <w:r w:rsidRPr="00554ED0">
        <w:rPr>
          <w:rFonts w:ascii="Times New Roman" w:eastAsia="Times New Roman" w:hAnsi="Times New Roman" w:cs="Times New Roman"/>
          <w:color w:val="474747"/>
          <w:sz w:val="18"/>
          <w:szCs w:val="18"/>
        </w:rPr>
        <w:t xml:space="preserve"> </w:t>
      </w:r>
    </w:p>
    <w:p w14:paraId="64C476AD" w14:textId="7B76931B" w:rsidR="00016F6B" w:rsidRDefault="005C1B93" w:rsidP="00554ED0">
      <w:pPr>
        <w:jc w:val="both"/>
        <w:rPr>
          <w:rFonts w:ascii="Times New Roman" w:eastAsia="Times New Roman" w:hAnsi="Times New Roman" w:cs="Times New Roman"/>
          <w:color w:val="474747"/>
          <w:sz w:val="24"/>
          <w:szCs w:val="24"/>
        </w:rPr>
      </w:pPr>
      <w:r>
        <w:rPr>
          <w:rFonts w:ascii="Times New Roman" w:eastAsia="Times New Roman" w:hAnsi="Times New Roman" w:cs="Times New Roman"/>
          <w:color w:val="474747"/>
          <w:sz w:val="18"/>
          <w:szCs w:val="18"/>
        </w:rPr>
        <w:t xml:space="preserve">      </w:t>
      </w:r>
      <w:r w:rsidR="00424F39" w:rsidRPr="005C1B93"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On selecting </w:t>
      </w:r>
      <w:r w:rsidR="00554ED0" w:rsidRPr="005C1B93">
        <w:rPr>
          <w:rFonts w:ascii="Times New Roman" w:eastAsia="Times New Roman" w:hAnsi="Times New Roman" w:cs="Times New Roman"/>
          <w:color w:val="474747"/>
          <w:sz w:val="24"/>
          <w:szCs w:val="24"/>
        </w:rPr>
        <w:t>Net banking option, t</w:t>
      </w:r>
      <w:r w:rsidR="00424F39" w:rsidRPr="005C1B93"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he user will </w:t>
      </w:r>
      <w:r w:rsidR="00554ED0" w:rsidRPr="005C1B93">
        <w:rPr>
          <w:rFonts w:ascii="Times New Roman" w:eastAsia="Times New Roman" w:hAnsi="Times New Roman" w:cs="Times New Roman"/>
          <w:color w:val="474747"/>
          <w:sz w:val="24"/>
          <w:szCs w:val="24"/>
        </w:rPr>
        <w:t>have to input the bank details.</w:t>
      </w:r>
    </w:p>
    <w:p w14:paraId="0EF6744A" w14:textId="5262261B" w:rsidR="00D14AFB" w:rsidRDefault="00D14AFB" w:rsidP="00554ED0">
      <w:pPr>
        <w:jc w:val="both"/>
        <w:rPr>
          <w:rFonts w:ascii="Times New Roman" w:eastAsia="Times New Roman" w:hAnsi="Times New Roman" w:cs="Times New Roman"/>
          <w:color w:val="474747"/>
          <w:sz w:val="24"/>
          <w:szCs w:val="24"/>
        </w:rPr>
      </w:pPr>
    </w:p>
    <w:p w14:paraId="1A5CB66C" w14:textId="71CF1430" w:rsidR="00D14AFB" w:rsidRDefault="00D14AFB" w:rsidP="00554ED0">
      <w:pPr>
        <w:jc w:val="both"/>
        <w:rPr>
          <w:rFonts w:ascii="Times New Roman" w:eastAsia="Times New Roman" w:hAnsi="Times New Roman" w:cs="Times New Roman"/>
          <w:color w:val="474747"/>
          <w:sz w:val="24"/>
          <w:szCs w:val="24"/>
        </w:rPr>
      </w:pPr>
    </w:p>
    <w:p w14:paraId="3046762A" w14:textId="1A30057F" w:rsidR="00D14AFB" w:rsidRDefault="00D14AFB" w:rsidP="00554ED0">
      <w:pPr>
        <w:jc w:val="both"/>
        <w:rPr>
          <w:rFonts w:ascii="Times New Roman" w:eastAsia="Times New Roman" w:hAnsi="Times New Roman" w:cs="Times New Roman"/>
          <w:color w:val="474747"/>
          <w:sz w:val="24"/>
          <w:szCs w:val="24"/>
        </w:rPr>
      </w:pPr>
    </w:p>
    <w:p w14:paraId="3F4FA39E" w14:textId="77777777" w:rsidR="00D14AFB" w:rsidRPr="005C1B93" w:rsidRDefault="00D14AFB" w:rsidP="00554ED0">
      <w:pPr>
        <w:jc w:val="both"/>
        <w:rPr>
          <w:rFonts w:ascii="Times New Roman" w:eastAsia="Times New Roman" w:hAnsi="Times New Roman" w:cs="Times New Roman"/>
          <w:color w:val="474747"/>
          <w:sz w:val="24"/>
          <w:szCs w:val="24"/>
        </w:rPr>
      </w:pPr>
    </w:p>
    <w:p w14:paraId="4CDA0F86" w14:textId="4A55DDB5" w:rsidR="00424F39" w:rsidRPr="00554ED0" w:rsidRDefault="00424F39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  <w:r w:rsidRPr="00554ED0">
        <w:rPr>
          <w:rFonts w:ascii="Times New Roman" w:eastAsia="Times New Roman" w:hAnsi="Times New Roman" w:cs="Times New Roman"/>
          <w:noProof/>
          <w:color w:val="474747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F5384A9" wp14:editId="52F28AEF">
                <wp:simplePos x="0" y="0"/>
                <wp:positionH relativeFrom="margin">
                  <wp:posOffset>-361950</wp:posOffset>
                </wp:positionH>
                <wp:positionV relativeFrom="paragraph">
                  <wp:posOffset>174625</wp:posOffset>
                </wp:positionV>
                <wp:extent cx="5743575" cy="3962400"/>
                <wp:effectExtent l="0" t="0" r="28575" b="1905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396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DC22F" id="Rectangle 129" o:spid="_x0000_s1026" style="position:absolute;margin-left:-28.5pt;margin-top:13.75pt;width:452.25pt;height:312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" fillcolor="white [3201]" strokecolor="#70ad47 [3209]" strokeweight="1pt">
                <w10:wrap anchorx="margin"/>
              </v:rect>
            </w:pict>
          </mc:Fallback>
        </mc:AlternateContent>
      </w:r>
    </w:p>
    <w:p w14:paraId="20F40E0D" w14:textId="5EAA679D" w:rsidR="00424F39" w:rsidRPr="00554ED0" w:rsidRDefault="00424F39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6206D6B5" w14:textId="70C93093" w:rsidR="00424F39" w:rsidRPr="00554ED0" w:rsidRDefault="00554ED0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  <w:r w:rsidRPr="00554ED0">
        <w:rPr>
          <w:rFonts w:ascii="Times New Roman" w:eastAsia="Times New Roman" w:hAnsi="Times New Roman" w:cs="Times New Roman"/>
          <w:noProof/>
          <w:color w:val="474747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1596F5C" wp14:editId="10CEC774">
                <wp:simplePos x="0" y="0"/>
                <wp:positionH relativeFrom="column">
                  <wp:posOffset>114300</wp:posOffset>
                </wp:positionH>
                <wp:positionV relativeFrom="paragraph">
                  <wp:posOffset>100965</wp:posOffset>
                </wp:positionV>
                <wp:extent cx="19050" cy="3467100"/>
                <wp:effectExtent l="0" t="0" r="19050" b="1905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467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61783" id="Straight Connector 146" o:spid="_x0000_s1026" style="position:absolute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7.95pt" to="10.5pt,2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554ED0">
        <w:rPr>
          <w:rFonts w:ascii="Times New Roman" w:eastAsia="Times New Roman" w:hAnsi="Times New Roman" w:cs="Times New Roman"/>
          <w:noProof/>
          <w:color w:val="474747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A2C9088" wp14:editId="73417B34">
                <wp:simplePos x="0" y="0"/>
                <wp:positionH relativeFrom="column">
                  <wp:posOffset>4733925</wp:posOffset>
                </wp:positionH>
                <wp:positionV relativeFrom="paragraph">
                  <wp:posOffset>91439</wp:posOffset>
                </wp:positionV>
                <wp:extent cx="9525" cy="3476625"/>
                <wp:effectExtent l="0" t="0" r="28575" b="28575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76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A91A2" id="Straight Connector 145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75pt,7.2pt" to="373.5pt,2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554ED0">
        <w:rPr>
          <w:rFonts w:ascii="Times New Roman" w:eastAsia="Times New Roman" w:hAnsi="Times New Roman" w:cs="Times New Roman"/>
          <w:noProof/>
          <w:color w:val="474747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A62DEFB" wp14:editId="62DF1321">
                <wp:simplePos x="0" y="0"/>
                <wp:positionH relativeFrom="column">
                  <wp:posOffset>114300</wp:posOffset>
                </wp:positionH>
                <wp:positionV relativeFrom="paragraph">
                  <wp:posOffset>91441</wp:posOffset>
                </wp:positionV>
                <wp:extent cx="4629150" cy="0"/>
                <wp:effectExtent l="0" t="0" r="0" b="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F2F14" id="Straight Connector 144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7.2pt" to="373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1614C738" w14:textId="6A482A0B" w:rsidR="00424F39" w:rsidRPr="00554ED0" w:rsidRDefault="00424F39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  <w:r w:rsidRPr="00554ED0">
        <w:rPr>
          <w:rFonts w:ascii="Times New Roman" w:eastAsia="Times New Roman" w:hAnsi="Times New Roman" w:cs="Times New Roman"/>
          <w:noProof/>
          <w:color w:val="474747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E577B75" wp14:editId="6DA446B1">
                <wp:simplePos x="0" y="0"/>
                <wp:positionH relativeFrom="column">
                  <wp:posOffset>390524</wp:posOffset>
                </wp:positionH>
                <wp:positionV relativeFrom="paragraph">
                  <wp:posOffset>93345</wp:posOffset>
                </wp:positionV>
                <wp:extent cx="4181475" cy="238125"/>
                <wp:effectExtent l="0" t="0" r="28575" b="2857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D82F8" w14:textId="27D3463D" w:rsidR="00424F39" w:rsidRDefault="00424F39" w:rsidP="00424F39">
                            <w:pPr>
                              <w:jc w:val="center"/>
                            </w:pPr>
                            <w:r>
                              <w:t>PAYMENT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577B75" id="Rectangle 130" o:spid="_x0000_s1116" style="position:absolute;left:0;text-align:left;margin-left:30.75pt;margin-top:7.35pt;width:329.25pt;height:18.75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" fillcolor="black [3200]" strokecolor="black [1600]" strokeweight="1pt">
                <v:textbox>
                  <w:txbxContent>
                    <w:p w14:paraId="050D82F8" w14:textId="27D3463D" w:rsidR="00424F39" w:rsidRDefault="00424F39" w:rsidP="00424F39">
                      <w:pPr>
                        <w:jc w:val="center"/>
                      </w:pPr>
                      <w:r>
                        <w:t>PAYMENT GATEWAY</w:t>
                      </w:r>
                    </w:p>
                  </w:txbxContent>
                </v:textbox>
              </v:rect>
            </w:pict>
          </mc:Fallback>
        </mc:AlternateContent>
      </w:r>
    </w:p>
    <w:p w14:paraId="3C214571" w14:textId="6371CBF4" w:rsidR="00424F39" w:rsidRPr="00554ED0" w:rsidRDefault="00424F39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1FAA298F" w14:textId="5E090539" w:rsidR="00424F39" w:rsidRPr="00554ED0" w:rsidRDefault="00424F39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1B1A5757" w14:textId="5C957334" w:rsidR="00424F39" w:rsidRPr="00554ED0" w:rsidRDefault="00424F39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6C71807B" w14:textId="1060BA56" w:rsidR="00424F39" w:rsidRPr="00554ED0" w:rsidRDefault="00424F39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1120C57D" w14:textId="1FE6C130" w:rsidR="00424F39" w:rsidRPr="00554ED0" w:rsidRDefault="00554ED0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  <w:r w:rsidRPr="00554ED0">
        <w:rPr>
          <w:rFonts w:ascii="Times New Roman" w:eastAsia="Times New Roman" w:hAnsi="Times New Roman" w:cs="Times New Roman"/>
          <w:noProof/>
          <w:color w:val="474747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5F097C6" wp14:editId="1D82BA66">
                <wp:simplePos x="0" y="0"/>
                <wp:positionH relativeFrom="column">
                  <wp:posOffset>409576</wp:posOffset>
                </wp:positionH>
                <wp:positionV relativeFrom="paragraph">
                  <wp:posOffset>55245</wp:posOffset>
                </wp:positionV>
                <wp:extent cx="1504950" cy="238125"/>
                <wp:effectExtent l="0" t="0" r="19050" b="28575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D2882B" w14:textId="6990A628" w:rsidR="00424F39" w:rsidRDefault="00424F39">
                            <w:r>
                              <w:t>Card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097C6" id="Text Box 132" o:spid="_x0000_s1117" type="#_x0000_t202" style="position:absolute;left:0;text-align:left;margin-left:32.25pt;margin-top:4.35pt;width:118.5pt;height:18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" fillcolor="white [3201]" strokeweight=".5pt">
                <v:textbox>
                  <w:txbxContent>
                    <w:p w14:paraId="0FD2882B" w14:textId="6990A628" w:rsidR="00424F39" w:rsidRDefault="00424F39">
                      <w:r>
                        <w:t>Card Number</w:t>
                      </w:r>
                    </w:p>
                  </w:txbxContent>
                </v:textbox>
              </v:shape>
            </w:pict>
          </mc:Fallback>
        </mc:AlternateContent>
      </w:r>
      <w:r w:rsidR="00424F39" w:rsidRPr="00554ED0">
        <w:rPr>
          <w:rFonts w:ascii="Times New Roman" w:eastAsia="Times New Roman" w:hAnsi="Times New Roman" w:cs="Times New Roman"/>
          <w:noProof/>
          <w:color w:val="474747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774CE7F" wp14:editId="26EBFD5C">
                <wp:simplePos x="0" y="0"/>
                <wp:positionH relativeFrom="column">
                  <wp:posOffset>2286000</wp:posOffset>
                </wp:positionH>
                <wp:positionV relativeFrom="paragraph">
                  <wp:posOffset>7620</wp:posOffset>
                </wp:positionV>
                <wp:extent cx="2295525" cy="266700"/>
                <wp:effectExtent l="0" t="0" r="28575" b="1905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ACA6A" id="Rectangle 131" o:spid="_x0000_s1026" style="position:absolute;margin-left:180pt;margin-top:.6pt;width:180.75pt;height:21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" fillcolor="#5b9bd5 [3204]" strokecolor="#1f4d78 [1604]" strokeweight="1pt"/>
            </w:pict>
          </mc:Fallback>
        </mc:AlternateContent>
      </w:r>
    </w:p>
    <w:p w14:paraId="4274F278" w14:textId="1B86BA6A" w:rsidR="00424F39" w:rsidRPr="00554ED0" w:rsidRDefault="00424F39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1AAA3FAA" w14:textId="1059175B" w:rsidR="00424F39" w:rsidRPr="00554ED0" w:rsidRDefault="00424F39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44E1B32F" w14:textId="5067E721" w:rsidR="00424F39" w:rsidRPr="00554ED0" w:rsidRDefault="00424F39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275F3009" w14:textId="3D1AABBD" w:rsidR="00424F39" w:rsidRPr="00554ED0" w:rsidRDefault="00424F39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  <w:r w:rsidRPr="00554ED0">
        <w:rPr>
          <w:rFonts w:ascii="Times New Roman" w:eastAsia="Times New Roman" w:hAnsi="Times New Roman" w:cs="Times New Roman"/>
          <w:noProof/>
          <w:color w:val="474747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5C9546A" wp14:editId="5E40BCCB">
                <wp:simplePos x="0" y="0"/>
                <wp:positionH relativeFrom="column">
                  <wp:posOffset>447675</wp:posOffset>
                </wp:positionH>
                <wp:positionV relativeFrom="paragraph">
                  <wp:posOffset>72390</wp:posOffset>
                </wp:positionV>
                <wp:extent cx="1485900" cy="247650"/>
                <wp:effectExtent l="0" t="0" r="19050" b="1905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65E493" w14:textId="63EFBFD5" w:rsidR="00424F39" w:rsidRDefault="00424F39">
                            <w:r>
                              <w:t>Account Holder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9546A" id="Text Box 134" o:spid="_x0000_s1118" type="#_x0000_t202" style="position:absolute;left:0;text-align:left;margin-left:35.25pt;margin-top:5.7pt;width:117pt;height:19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" fillcolor="white [3201]" strokeweight=".5pt">
                <v:textbox>
                  <w:txbxContent>
                    <w:p w14:paraId="0865E493" w14:textId="63EFBFD5" w:rsidR="00424F39" w:rsidRDefault="00424F39">
                      <w:r>
                        <w:t>Account Holder Name</w:t>
                      </w:r>
                    </w:p>
                  </w:txbxContent>
                </v:textbox>
              </v:shape>
            </w:pict>
          </mc:Fallback>
        </mc:AlternateContent>
      </w:r>
      <w:r w:rsidRPr="00554ED0">
        <w:rPr>
          <w:rFonts w:ascii="Times New Roman" w:eastAsia="Times New Roman" w:hAnsi="Times New Roman" w:cs="Times New Roman"/>
          <w:noProof/>
          <w:color w:val="474747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A147AD8" wp14:editId="223E5279">
                <wp:simplePos x="0" y="0"/>
                <wp:positionH relativeFrom="column">
                  <wp:posOffset>2305050</wp:posOffset>
                </wp:positionH>
                <wp:positionV relativeFrom="paragraph">
                  <wp:posOffset>72390</wp:posOffset>
                </wp:positionV>
                <wp:extent cx="2266950" cy="266700"/>
                <wp:effectExtent l="0" t="0" r="19050" b="1905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54CB26" id="Rectangle 133" o:spid="_x0000_s1026" style="position:absolute;margin-left:181.5pt;margin-top:5.7pt;width:178.5pt;height:21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" fillcolor="#5b9bd5 [3204]" strokecolor="#1f4d78 [1604]" strokeweight="1pt"/>
            </w:pict>
          </mc:Fallback>
        </mc:AlternateContent>
      </w:r>
    </w:p>
    <w:p w14:paraId="0A76E0AB" w14:textId="0D95ACC8" w:rsidR="00424F39" w:rsidRPr="00554ED0" w:rsidRDefault="00424F39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42123206" w14:textId="4F15E0F4" w:rsidR="00424F39" w:rsidRPr="00554ED0" w:rsidRDefault="00424F39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1563C324" w14:textId="2F41EF08" w:rsidR="00424F39" w:rsidRPr="00554ED0" w:rsidRDefault="00424F39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0F7BCD2B" w14:textId="6100F7A6" w:rsidR="00424F39" w:rsidRPr="00554ED0" w:rsidRDefault="00554ED0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  <w:r w:rsidRPr="00554ED0">
        <w:rPr>
          <w:rFonts w:ascii="Times New Roman" w:eastAsia="Times New Roman" w:hAnsi="Times New Roman" w:cs="Times New Roman"/>
          <w:noProof/>
          <w:color w:val="474747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E62474C" wp14:editId="10ED571E">
                <wp:simplePos x="0" y="0"/>
                <wp:positionH relativeFrom="column">
                  <wp:posOffset>466725</wp:posOffset>
                </wp:positionH>
                <wp:positionV relativeFrom="paragraph">
                  <wp:posOffset>13335</wp:posOffset>
                </wp:positionV>
                <wp:extent cx="1428750" cy="257175"/>
                <wp:effectExtent l="0" t="0" r="19050" b="28575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418473" w14:textId="790A20A8" w:rsidR="00424F39" w:rsidRDefault="00424F39">
                            <w:r>
                              <w:t>CVV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2474C" id="Text Box 135" o:spid="_x0000_s1119" type="#_x0000_t202" style="position:absolute;left:0;text-align:left;margin-left:36.75pt;margin-top:1.05pt;width:112.5pt;height:20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" fillcolor="white [3201]" strokeweight=".5pt">
                <v:textbox>
                  <w:txbxContent>
                    <w:p w14:paraId="6D418473" w14:textId="790A20A8" w:rsidR="00424F39" w:rsidRDefault="00424F39">
                      <w:r>
                        <w:t>CVV</w:t>
                      </w:r>
                    </w:p>
                  </w:txbxContent>
                </v:textbox>
              </v:shape>
            </w:pict>
          </mc:Fallback>
        </mc:AlternateContent>
      </w:r>
      <w:r w:rsidR="00424F39" w:rsidRPr="00554ED0">
        <w:rPr>
          <w:rFonts w:ascii="Times New Roman" w:eastAsia="Times New Roman" w:hAnsi="Times New Roman" w:cs="Times New Roman"/>
          <w:noProof/>
          <w:color w:val="474747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CB5539F" wp14:editId="6D3F637B">
                <wp:simplePos x="0" y="0"/>
                <wp:positionH relativeFrom="column">
                  <wp:posOffset>2286000</wp:posOffset>
                </wp:positionH>
                <wp:positionV relativeFrom="paragraph">
                  <wp:posOffset>80010</wp:posOffset>
                </wp:positionV>
                <wp:extent cx="2286000" cy="238125"/>
                <wp:effectExtent l="0" t="0" r="19050" b="28575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8CD16" id="Rectangle 136" o:spid="_x0000_s1026" style="position:absolute;margin-left:180pt;margin-top:6.3pt;width:180pt;height:18.7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" fillcolor="#5b9bd5 [3204]" strokecolor="#1f4d78 [1604]" strokeweight="1pt"/>
            </w:pict>
          </mc:Fallback>
        </mc:AlternateContent>
      </w:r>
    </w:p>
    <w:p w14:paraId="4891A7F4" w14:textId="16E5200C" w:rsidR="00424F39" w:rsidRPr="00554ED0" w:rsidRDefault="00424F39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6F0B2F1E" w14:textId="1B1B8C09" w:rsidR="00424F39" w:rsidRPr="00554ED0" w:rsidRDefault="00424F39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0AD7EBBF" w14:textId="187BB3E3" w:rsidR="00424F39" w:rsidRPr="00554ED0" w:rsidRDefault="00424F39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5CB0D977" w14:textId="0E9D016C" w:rsidR="00424F39" w:rsidRPr="00554ED0" w:rsidRDefault="00554ED0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  <w:r w:rsidRPr="00554ED0">
        <w:rPr>
          <w:rFonts w:ascii="Times New Roman" w:eastAsia="Times New Roman" w:hAnsi="Times New Roman" w:cs="Times New Roman"/>
          <w:noProof/>
          <w:color w:val="474747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16D66EB" wp14:editId="236650E5">
                <wp:simplePos x="0" y="0"/>
                <wp:positionH relativeFrom="column">
                  <wp:posOffset>457200</wp:posOffset>
                </wp:positionH>
                <wp:positionV relativeFrom="paragraph">
                  <wp:posOffset>11431</wp:posOffset>
                </wp:positionV>
                <wp:extent cx="1447800" cy="247650"/>
                <wp:effectExtent l="0" t="0" r="19050" b="1905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C402AF" w14:textId="05EFF6A0" w:rsidR="00424F39" w:rsidRDefault="00424F39">
                            <w:r>
                              <w:t>EXPIRY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D66EB" id="Text Box 138" o:spid="_x0000_s1120" type="#_x0000_t202" style="position:absolute;left:0;text-align:left;margin-left:36pt;margin-top:.9pt;width:114pt;height:19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" fillcolor="white [3201]" strokeweight=".5pt">
                <v:textbox>
                  <w:txbxContent>
                    <w:p w14:paraId="13C402AF" w14:textId="05EFF6A0" w:rsidR="00424F39" w:rsidRDefault="00424F39">
                      <w:r>
                        <w:t>EXPIRY DATE</w:t>
                      </w:r>
                    </w:p>
                  </w:txbxContent>
                </v:textbox>
              </v:shape>
            </w:pict>
          </mc:Fallback>
        </mc:AlternateContent>
      </w:r>
      <w:r w:rsidR="00424F39" w:rsidRPr="00554ED0">
        <w:rPr>
          <w:rFonts w:ascii="Times New Roman" w:eastAsia="Times New Roman" w:hAnsi="Times New Roman" w:cs="Times New Roman"/>
          <w:noProof/>
          <w:color w:val="474747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AEF1A64" wp14:editId="67CAA94F">
                <wp:simplePos x="0" y="0"/>
                <wp:positionH relativeFrom="column">
                  <wp:posOffset>2295525</wp:posOffset>
                </wp:positionH>
                <wp:positionV relativeFrom="paragraph">
                  <wp:posOffset>30480</wp:posOffset>
                </wp:positionV>
                <wp:extent cx="2286000" cy="247650"/>
                <wp:effectExtent l="0" t="0" r="19050" b="1905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2FD6A" w14:textId="6A2965DB" w:rsidR="00424F39" w:rsidRDefault="00424F39" w:rsidP="00424F39">
                            <w:pPr>
                              <w:jc w:val="center"/>
                            </w:pPr>
                            <w:r>
                              <w:t>MM/YY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EF1A64" id="Rectangle 137" o:spid="_x0000_s1121" style="position:absolute;left:0;text-align:left;margin-left:180.75pt;margin-top:2.4pt;width:180pt;height:19.5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" fillcolor="#5b9bd5 [3204]" strokecolor="#1f4d78 [1604]" strokeweight="1pt">
                <v:textbox>
                  <w:txbxContent>
                    <w:p w14:paraId="29B2FD6A" w14:textId="6A2965DB" w:rsidR="00424F39" w:rsidRDefault="00424F39" w:rsidP="00424F39">
                      <w:pPr>
                        <w:jc w:val="center"/>
                      </w:pPr>
                      <w:r>
                        <w:t>MM/YY</w:t>
                      </w:r>
                    </w:p>
                  </w:txbxContent>
                </v:textbox>
              </v:rect>
            </w:pict>
          </mc:Fallback>
        </mc:AlternateContent>
      </w:r>
    </w:p>
    <w:p w14:paraId="41BFD264" w14:textId="76F72615" w:rsidR="00424F39" w:rsidRPr="00554ED0" w:rsidRDefault="00424F39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027CF915" w14:textId="0F6C3B13" w:rsidR="00424F39" w:rsidRPr="00554ED0" w:rsidRDefault="00424F39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46231455" w14:textId="4ACFD5D9" w:rsidR="00424F39" w:rsidRPr="00554ED0" w:rsidRDefault="00424F39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224BBEED" w14:textId="4EE83C73" w:rsidR="00424F39" w:rsidRPr="00554ED0" w:rsidRDefault="00424F39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3E63E404" w14:textId="2DDAEEC5" w:rsidR="00424F39" w:rsidRPr="00554ED0" w:rsidRDefault="00554ED0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  <w:r w:rsidRPr="00554ED0">
        <w:rPr>
          <w:rFonts w:ascii="Times New Roman" w:eastAsia="Times New Roman" w:hAnsi="Times New Roman" w:cs="Times New Roman"/>
          <w:noProof/>
          <w:color w:val="474747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306B9FB" wp14:editId="504AF018">
                <wp:simplePos x="0" y="0"/>
                <wp:positionH relativeFrom="column">
                  <wp:posOffset>1685925</wp:posOffset>
                </wp:positionH>
                <wp:positionV relativeFrom="paragraph">
                  <wp:posOffset>20955</wp:posOffset>
                </wp:positionV>
                <wp:extent cx="1238250" cy="276225"/>
                <wp:effectExtent l="0" t="0" r="19050" b="28575"/>
                <wp:wrapNone/>
                <wp:docPr id="143" name="Rectangle: Rounded Corners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AA86B" w14:textId="7CAE9304" w:rsidR="00554ED0" w:rsidRDefault="00554ED0" w:rsidP="00554ED0">
                            <w:pPr>
                              <w:jc w:val="center"/>
                            </w:pPr>
                            <w:r>
                              <w:t>PROCEED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06B9FB" id="Rectangle: Rounded Corners 143" o:spid="_x0000_s1122" style="position:absolute;left:0;text-align:left;margin-left:132.75pt;margin-top:1.65pt;width:97.5pt;height:21.7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" fillcolor="black [3200]" strokecolor="black [1600]" strokeweight="1pt">
                <v:stroke joinstyle="miter"/>
                <v:textbox>
                  <w:txbxContent>
                    <w:p w14:paraId="502AA86B" w14:textId="7CAE9304" w:rsidR="00554ED0" w:rsidRDefault="00554ED0" w:rsidP="00554ED0">
                      <w:pPr>
                        <w:jc w:val="center"/>
                      </w:pPr>
                      <w:r>
                        <w:t>PROCEED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381946E" w14:textId="7D3B71AD" w:rsidR="00424F39" w:rsidRPr="00554ED0" w:rsidRDefault="00424F39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6680FE7F" w14:textId="1604FF69" w:rsidR="00424F39" w:rsidRPr="00554ED0" w:rsidRDefault="00424F39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6C92759E" w14:textId="49B70EFB" w:rsidR="00424F39" w:rsidRPr="00554ED0" w:rsidRDefault="00424F39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0EC69245" w14:textId="2FDA73A1" w:rsidR="00424F39" w:rsidRPr="00554ED0" w:rsidRDefault="00554ED0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  <w:r w:rsidRPr="00554ED0">
        <w:rPr>
          <w:rFonts w:ascii="Times New Roman" w:eastAsia="Times New Roman" w:hAnsi="Times New Roman" w:cs="Times New Roman"/>
          <w:noProof/>
          <w:color w:val="474747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A92B796" wp14:editId="19DC0F45">
                <wp:simplePos x="0" y="0"/>
                <wp:positionH relativeFrom="column">
                  <wp:posOffset>123825</wp:posOffset>
                </wp:positionH>
                <wp:positionV relativeFrom="paragraph">
                  <wp:posOffset>29209</wp:posOffset>
                </wp:positionV>
                <wp:extent cx="4619625" cy="0"/>
                <wp:effectExtent l="0" t="0" r="0" b="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19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17C4D" id="Straight Connector 147" o:spid="_x0000_s1026" style="position:absolute;flip:x 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2.3pt" to="373.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14:paraId="0291A8EF" w14:textId="290A9AFD" w:rsidR="00424F39" w:rsidRPr="00554ED0" w:rsidRDefault="00424F39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16E89E4D" w14:textId="750DB7E7" w:rsidR="00424F39" w:rsidRPr="00554ED0" w:rsidRDefault="00424F39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2A550125" w14:textId="1A19B565" w:rsidR="00424F39" w:rsidRPr="00554ED0" w:rsidRDefault="00424F39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6750AC12" w14:textId="1CE61A37" w:rsidR="00424F39" w:rsidRPr="00554ED0" w:rsidRDefault="00424F39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42886421" w14:textId="05763004" w:rsidR="00424F39" w:rsidRPr="00554ED0" w:rsidRDefault="00424F39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221CBDC1" w14:textId="43A866B6" w:rsidR="00424F39" w:rsidRPr="00554ED0" w:rsidRDefault="00424F39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2E79268A" w14:textId="78C84E7A" w:rsidR="00424F39" w:rsidRPr="00554ED0" w:rsidRDefault="00424F39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37779010" w14:textId="00DE8577" w:rsidR="00424F39" w:rsidRPr="00554ED0" w:rsidRDefault="00424F39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73B2DCED" w14:textId="2FD260DE" w:rsidR="00424F39" w:rsidRPr="00554ED0" w:rsidRDefault="00424F39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34DAF1E7" w14:textId="4E7EE8CF" w:rsidR="00424F39" w:rsidRPr="00554ED0" w:rsidRDefault="00424F39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75B62862" w14:textId="683839FA" w:rsidR="00424F39" w:rsidRPr="00554ED0" w:rsidRDefault="00424F39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501507C2" w14:textId="51D77272" w:rsidR="00424F39" w:rsidRPr="00554ED0" w:rsidRDefault="00424F39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514E5881" w14:textId="45A62594" w:rsidR="00424F39" w:rsidRPr="00554ED0" w:rsidRDefault="00424F39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11FC7B01" w14:textId="1E079FD8" w:rsidR="00424F39" w:rsidRPr="00554ED0" w:rsidRDefault="00424F39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258BEA14" w14:textId="77777777" w:rsidR="00424F39" w:rsidRPr="00554ED0" w:rsidRDefault="00424F39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7EADD993" w14:textId="77777777" w:rsidR="00D14AFB" w:rsidRDefault="00D14AF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6E3042D8" w14:textId="77777777" w:rsidR="00A84EB9" w:rsidRDefault="00A84EB9" w:rsidP="00554ED0">
      <w:pPr>
        <w:jc w:val="both"/>
        <w:rPr>
          <w:rFonts w:ascii="Times New Roman" w:eastAsia="Times New Roman" w:hAnsi="Times New Roman" w:cs="Times New Roman"/>
          <w:color w:val="474747"/>
          <w:sz w:val="28"/>
          <w:szCs w:val="28"/>
        </w:rPr>
      </w:pPr>
    </w:p>
    <w:p w14:paraId="16CF4BDB" w14:textId="77777777" w:rsidR="00A84EB9" w:rsidRDefault="00A84EB9" w:rsidP="00554ED0">
      <w:pPr>
        <w:jc w:val="both"/>
        <w:rPr>
          <w:rFonts w:ascii="Times New Roman" w:eastAsia="Times New Roman" w:hAnsi="Times New Roman" w:cs="Times New Roman"/>
          <w:color w:val="474747"/>
          <w:sz w:val="28"/>
          <w:szCs w:val="28"/>
        </w:rPr>
      </w:pPr>
    </w:p>
    <w:p w14:paraId="25CC6F8E" w14:textId="77777777" w:rsidR="00A84EB9" w:rsidRDefault="00A84EB9" w:rsidP="00554ED0">
      <w:pPr>
        <w:jc w:val="both"/>
        <w:rPr>
          <w:rFonts w:ascii="Times New Roman" w:eastAsia="Times New Roman" w:hAnsi="Times New Roman" w:cs="Times New Roman"/>
          <w:color w:val="474747"/>
          <w:sz w:val="28"/>
          <w:szCs w:val="28"/>
        </w:rPr>
      </w:pPr>
    </w:p>
    <w:p w14:paraId="6F4D5FE7" w14:textId="77777777" w:rsidR="00A84EB9" w:rsidRDefault="00A84EB9" w:rsidP="00554ED0">
      <w:pPr>
        <w:jc w:val="both"/>
        <w:rPr>
          <w:rFonts w:ascii="Times New Roman" w:eastAsia="Times New Roman" w:hAnsi="Times New Roman" w:cs="Times New Roman"/>
          <w:color w:val="474747"/>
          <w:sz w:val="28"/>
          <w:szCs w:val="28"/>
        </w:rPr>
      </w:pPr>
    </w:p>
    <w:p w14:paraId="6F08275A" w14:textId="77777777" w:rsidR="00A84EB9" w:rsidRDefault="00A84EB9" w:rsidP="00554ED0">
      <w:pPr>
        <w:jc w:val="both"/>
        <w:rPr>
          <w:rFonts w:ascii="Times New Roman" w:eastAsia="Times New Roman" w:hAnsi="Times New Roman" w:cs="Times New Roman"/>
          <w:color w:val="474747"/>
          <w:sz w:val="28"/>
          <w:szCs w:val="28"/>
        </w:rPr>
      </w:pPr>
    </w:p>
    <w:p w14:paraId="70C87A06" w14:textId="066515F6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28"/>
          <w:szCs w:val="28"/>
        </w:rPr>
      </w:pPr>
      <w:r w:rsidRPr="00554ED0">
        <w:rPr>
          <w:rFonts w:ascii="Times New Roman" w:eastAsia="Times New Roman" w:hAnsi="Times New Roman" w:cs="Times New Roman"/>
          <w:color w:val="474747"/>
          <w:sz w:val="28"/>
          <w:szCs w:val="28"/>
        </w:rPr>
        <w:lastRenderedPageBreak/>
        <w:t>10)</w:t>
      </w:r>
      <w:r w:rsidR="005C1B93">
        <w:rPr>
          <w:rFonts w:ascii="Times New Roman" w:eastAsia="Times New Roman" w:hAnsi="Times New Roman" w:cs="Times New Roman"/>
          <w:color w:val="474747"/>
          <w:sz w:val="28"/>
          <w:szCs w:val="28"/>
        </w:rPr>
        <w:t>Edit user</w:t>
      </w:r>
      <w:r w:rsidRPr="00554ED0">
        <w:rPr>
          <w:rFonts w:ascii="Times New Roman" w:eastAsia="Times New Roman" w:hAnsi="Times New Roman" w:cs="Times New Roman"/>
          <w:color w:val="474747"/>
          <w:sz w:val="28"/>
          <w:szCs w:val="28"/>
        </w:rPr>
        <w:t xml:space="preserve"> </w:t>
      </w:r>
      <w:r w:rsidR="005C1B93">
        <w:rPr>
          <w:rFonts w:ascii="Times New Roman" w:eastAsia="Times New Roman" w:hAnsi="Times New Roman" w:cs="Times New Roman"/>
          <w:color w:val="474747"/>
          <w:sz w:val="28"/>
          <w:szCs w:val="28"/>
        </w:rPr>
        <w:t>p</w:t>
      </w:r>
      <w:r w:rsidRPr="00554ED0">
        <w:rPr>
          <w:rFonts w:ascii="Times New Roman" w:eastAsia="Times New Roman" w:hAnsi="Times New Roman" w:cs="Times New Roman"/>
          <w:color w:val="474747"/>
          <w:sz w:val="28"/>
          <w:szCs w:val="28"/>
        </w:rPr>
        <w:t>rofile by clicking on more</w:t>
      </w:r>
    </w:p>
    <w:p w14:paraId="55FE3037" w14:textId="1624A28D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138C8786" w14:textId="43E8FCFD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1137D57B" w14:textId="7828CB6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26059332" w14:textId="6AB2B663" w:rsidR="00016F6B" w:rsidRPr="00554ED0" w:rsidRDefault="005C1B93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  <w:r w:rsidRPr="00554ED0">
        <w:rPr>
          <w:rFonts w:ascii="Times New Roman" w:eastAsia="Times New Roman" w:hAnsi="Times New Roman" w:cs="Times New Roman"/>
          <w:noProof/>
          <w:color w:val="474747"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D38E807" wp14:editId="25902380">
                <wp:simplePos x="0" y="0"/>
                <wp:positionH relativeFrom="margin">
                  <wp:align>left</wp:align>
                </wp:positionH>
                <wp:positionV relativeFrom="paragraph">
                  <wp:posOffset>98425</wp:posOffset>
                </wp:positionV>
                <wp:extent cx="2314575" cy="3524250"/>
                <wp:effectExtent l="0" t="0" r="28575" b="1905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524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3F721" id="Rectangle 105" o:spid="_x0000_s1026" style="position:absolute;margin-left:0;margin-top:7.75pt;width:182.25pt;height:277.5pt;z-index:251803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</w:p>
    <w:p w14:paraId="3EECB1E4" w14:textId="0DC7A0A2" w:rsidR="00016F6B" w:rsidRPr="00554ED0" w:rsidRDefault="005C1B93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  <w:r w:rsidRPr="00554ED0">
        <w:rPr>
          <w:rFonts w:ascii="Times New Roman" w:eastAsia="Times New Roman" w:hAnsi="Times New Roman" w:cs="Times New Roman"/>
          <w:noProof/>
          <w:color w:val="474747"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BB83D7B" wp14:editId="1236D892">
                <wp:simplePos x="0" y="0"/>
                <wp:positionH relativeFrom="column">
                  <wp:posOffset>190500</wp:posOffset>
                </wp:positionH>
                <wp:positionV relativeFrom="paragraph">
                  <wp:posOffset>90805</wp:posOffset>
                </wp:positionV>
                <wp:extent cx="1781175" cy="285750"/>
                <wp:effectExtent l="0" t="0" r="28575" b="1905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5C11B" w14:textId="77777777" w:rsidR="00016F6B" w:rsidRPr="00016F6B" w:rsidRDefault="00016F6B" w:rsidP="00016F6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83D7B" id="Rectangle 108" o:spid="_x0000_s1123" style="position:absolute;left:0;text-align:left;margin-left:15pt;margin-top:7.15pt;width:140.25pt;height:22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" fillcolor="#5b9bd5 [3204]" strokecolor="#1f4d78 [1604]" strokeweight="1pt">
                <v:textbox>
                  <w:txbxContent>
                    <w:p w14:paraId="2C95C11B" w14:textId="77777777" w:rsidR="00016F6B" w:rsidRPr="00016F6B" w:rsidRDefault="00016F6B" w:rsidP="00016F6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</w:p>
    <w:p w14:paraId="197151AB" w14:textId="5EA7E96C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2B56DECB" w14:textId="5F2D8C55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3EADEB23" w14:textId="23B26489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31226BF1" w14:textId="76055951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1093C84E" w14:textId="46405F4D" w:rsidR="00016F6B" w:rsidRPr="00554ED0" w:rsidRDefault="005C1B93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  <w:r w:rsidRPr="00554ED0">
        <w:rPr>
          <w:rFonts w:ascii="Times New Roman" w:eastAsia="Times New Roman" w:hAnsi="Times New Roman" w:cs="Times New Roman"/>
          <w:noProof/>
          <w:color w:val="474747"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6B96987" wp14:editId="2564950D">
                <wp:simplePos x="0" y="0"/>
                <wp:positionH relativeFrom="column">
                  <wp:posOffset>190500</wp:posOffset>
                </wp:positionH>
                <wp:positionV relativeFrom="paragraph">
                  <wp:posOffset>10795</wp:posOffset>
                </wp:positionV>
                <wp:extent cx="1771650" cy="266700"/>
                <wp:effectExtent l="0" t="0" r="19050" b="1905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C7643" w14:textId="26297E0C" w:rsidR="00016F6B" w:rsidRPr="00016F6B" w:rsidRDefault="00016F6B" w:rsidP="00016F6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Mobile</w:t>
                            </w:r>
                            <w:r w:rsidR="005C1B93">
                              <w:rPr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lang w:val="en-IN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96987" id="Rectangle 109" o:spid="_x0000_s1124" style="position:absolute;left:0;text-align:left;margin-left:15pt;margin-top:.85pt;width:139.5pt;height:21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" fillcolor="#5b9bd5 [3204]" strokecolor="#1f4d78 [1604]" strokeweight="1pt">
                <v:textbox>
                  <w:txbxContent>
                    <w:p w14:paraId="7EAC7643" w14:textId="26297E0C" w:rsidR="00016F6B" w:rsidRPr="00016F6B" w:rsidRDefault="00016F6B" w:rsidP="00016F6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Mobile</w:t>
                      </w:r>
                      <w:r w:rsidR="005C1B93">
                        <w:rPr>
                          <w:lang w:val="en-IN"/>
                        </w:rPr>
                        <w:t xml:space="preserve"> </w:t>
                      </w:r>
                      <w:r>
                        <w:rPr>
                          <w:lang w:val="en-IN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</w:p>
    <w:p w14:paraId="10782451" w14:textId="3E1F049C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6C15F1F1" w14:textId="3C12645A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20EFA56F" w14:textId="0FE0B436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24AA68F8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3889BD2C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  <w:r w:rsidRPr="00554ED0">
        <w:rPr>
          <w:rFonts w:ascii="Times New Roman" w:eastAsia="Times New Roman" w:hAnsi="Times New Roman" w:cs="Times New Roman"/>
          <w:noProof/>
          <w:color w:val="474747"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986B25E" wp14:editId="33B9EC58">
                <wp:simplePos x="0" y="0"/>
                <wp:positionH relativeFrom="column">
                  <wp:posOffset>142875</wp:posOffset>
                </wp:positionH>
                <wp:positionV relativeFrom="paragraph">
                  <wp:posOffset>77470</wp:posOffset>
                </wp:positionV>
                <wp:extent cx="1809750" cy="285750"/>
                <wp:effectExtent l="0" t="0" r="19050" b="1905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C86B0" w14:textId="77777777" w:rsidR="00016F6B" w:rsidRPr="00016F6B" w:rsidRDefault="00016F6B" w:rsidP="00016F6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6B25E" id="Rectangle 110" o:spid="_x0000_s1125" style="position:absolute;left:0;text-align:left;margin-left:11.25pt;margin-top:6.1pt;width:142.5pt;height:22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" fillcolor="#5b9bd5 [3204]" strokecolor="#1f4d78 [1604]" strokeweight="1pt">
                <v:textbox>
                  <w:txbxContent>
                    <w:p w14:paraId="312C86B0" w14:textId="77777777" w:rsidR="00016F6B" w:rsidRPr="00016F6B" w:rsidRDefault="00016F6B" w:rsidP="00016F6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</w:p>
    <w:p w14:paraId="172B1AFA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6BB6A210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58743752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7D7B3A33" w14:textId="18E96B06" w:rsidR="00016F6B" w:rsidRPr="00554ED0" w:rsidRDefault="005C1B93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  <w:r w:rsidRPr="00554ED0">
        <w:rPr>
          <w:rFonts w:ascii="Times New Roman" w:eastAsia="Times New Roman" w:hAnsi="Times New Roman" w:cs="Times New Roman"/>
          <w:noProof/>
          <w:color w:val="474747"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02AF35C" wp14:editId="68F550CC">
                <wp:simplePos x="0" y="0"/>
                <wp:positionH relativeFrom="column">
                  <wp:posOffset>142875</wp:posOffset>
                </wp:positionH>
                <wp:positionV relativeFrom="paragraph">
                  <wp:posOffset>66040</wp:posOffset>
                </wp:positionV>
                <wp:extent cx="1790700" cy="333375"/>
                <wp:effectExtent l="0" t="0" r="19050" b="2857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7AE0F" w14:textId="77777777" w:rsidR="00016F6B" w:rsidRPr="00016F6B" w:rsidRDefault="00016F6B" w:rsidP="00016F6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Change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AF35C" id="Rectangle 111" o:spid="_x0000_s1126" style="position:absolute;left:0;text-align:left;margin-left:11.25pt;margin-top:5.2pt;width:141pt;height:26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" fillcolor="#5b9bd5 [3204]" strokecolor="#1f4d78 [1604]" strokeweight="1pt">
                <v:textbox>
                  <w:txbxContent>
                    <w:p w14:paraId="3FD7AE0F" w14:textId="77777777" w:rsidR="00016F6B" w:rsidRPr="00016F6B" w:rsidRDefault="00016F6B" w:rsidP="00016F6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Change Password</w:t>
                      </w:r>
                    </w:p>
                  </w:txbxContent>
                </v:textbox>
              </v:rect>
            </w:pict>
          </mc:Fallback>
        </mc:AlternateContent>
      </w:r>
    </w:p>
    <w:p w14:paraId="7B74A891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4573AE33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01EEA72F" w14:textId="324B96EA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3B906295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2D22C3ED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29C324C1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3E65C8CB" w14:textId="2167014A" w:rsidR="00016F6B" w:rsidRPr="00554ED0" w:rsidRDefault="005C1B93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474747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7A945EF" wp14:editId="72FDB262">
                <wp:simplePos x="0" y="0"/>
                <wp:positionH relativeFrom="column">
                  <wp:posOffset>600075</wp:posOffset>
                </wp:positionH>
                <wp:positionV relativeFrom="paragraph">
                  <wp:posOffset>108585</wp:posOffset>
                </wp:positionV>
                <wp:extent cx="800100" cy="304800"/>
                <wp:effectExtent l="0" t="0" r="19050" b="1905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C62CD" w14:textId="69B95EBD" w:rsidR="005C1B93" w:rsidRDefault="005C1B93" w:rsidP="005C1B93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945EF" id="Rectangle 186" o:spid="_x0000_s1127" style="position:absolute;left:0;text-align:left;margin-left:47.25pt;margin-top:8.55pt;width:63pt;height:24pt;z-index:25187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" fillcolor="black [3200]" strokecolor="black [1600]" strokeweight="1pt">
                <v:textbox>
                  <w:txbxContent>
                    <w:p w14:paraId="1FAC62CD" w14:textId="69B95EBD" w:rsidR="005C1B93" w:rsidRDefault="005C1B93" w:rsidP="005C1B93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</w:p>
    <w:p w14:paraId="61D4F4ED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41C5187E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41495EEF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36CBC367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42141252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170FADB5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4F87AB08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22B9272D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3420B7F3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663DAD82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673631F6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25278D20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795DC788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1DBCB47A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6B6480C3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09ACADE2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40976016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0A4E138C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70509662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5EA6141A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245E15DE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4879B91E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00BF9B14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51AD0650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75D7FFCE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7A7D77D8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3A6B9CF8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4D71A78A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1C3543FC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427DCEC6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6F724C8E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0EEFE07F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238413D2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1CF93529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1F791F84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28"/>
          <w:szCs w:val="28"/>
        </w:rPr>
      </w:pPr>
    </w:p>
    <w:p w14:paraId="138184B1" w14:textId="5408C37A" w:rsidR="005C1B93" w:rsidRDefault="00673124" w:rsidP="005C1B93">
      <w:pPr>
        <w:jc w:val="both"/>
        <w:rPr>
          <w:rFonts w:ascii="Times New Roman" w:eastAsia="Times New Roman" w:hAnsi="Times New Roman" w:cs="Times New Roman"/>
          <w:color w:val="474747"/>
          <w:sz w:val="28"/>
          <w:szCs w:val="28"/>
        </w:rPr>
      </w:pPr>
      <w:r w:rsidRPr="00554ED0">
        <w:rPr>
          <w:rFonts w:ascii="Times New Roman" w:eastAsia="Times New Roman" w:hAnsi="Times New Roman" w:cs="Times New Roman"/>
          <w:color w:val="474747"/>
          <w:sz w:val="28"/>
          <w:szCs w:val="28"/>
        </w:rPr>
        <w:t>11)</w:t>
      </w:r>
      <w:r w:rsidR="005C1B93">
        <w:rPr>
          <w:rFonts w:ascii="Times New Roman" w:eastAsia="Times New Roman" w:hAnsi="Times New Roman" w:cs="Times New Roman"/>
          <w:color w:val="474747"/>
          <w:sz w:val="28"/>
          <w:szCs w:val="28"/>
        </w:rPr>
        <w:t xml:space="preserve"> Admin Page</w:t>
      </w:r>
      <w:r w:rsidR="00A84EB9">
        <w:rPr>
          <w:rFonts w:ascii="Times New Roman" w:eastAsia="Times New Roman" w:hAnsi="Times New Roman" w:cs="Times New Roman"/>
          <w:color w:val="474747"/>
          <w:sz w:val="28"/>
          <w:szCs w:val="28"/>
        </w:rPr>
        <w:t xml:space="preserve">: </w:t>
      </w:r>
    </w:p>
    <w:p w14:paraId="6F3FFF73" w14:textId="2C32DFDE" w:rsidR="00A84EB9" w:rsidRPr="00A84EB9" w:rsidRDefault="00A84EB9" w:rsidP="005C1B93">
      <w:pPr>
        <w:jc w:val="both"/>
        <w:rPr>
          <w:rFonts w:ascii="Times New Roman" w:eastAsia="Times New Roman" w:hAnsi="Times New Roman" w:cs="Times New Roman"/>
          <w:color w:val="474747"/>
          <w:sz w:val="24"/>
          <w:szCs w:val="24"/>
        </w:rPr>
      </w:pPr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>A</w:t>
      </w:r>
      <w:r w:rsidRPr="00A84EB9">
        <w:rPr>
          <w:rFonts w:ascii="Times New Roman" w:eastAsia="Times New Roman" w:hAnsi="Times New Roman" w:cs="Times New Roman"/>
          <w:color w:val="474747"/>
          <w:sz w:val="24"/>
          <w:szCs w:val="24"/>
        </w:rPr>
        <w:t>dmin can add or delete the existing products.</w:t>
      </w:r>
    </w:p>
    <w:p w14:paraId="39E4B059" w14:textId="473E30C7" w:rsidR="005C1B93" w:rsidRPr="00A84EB9" w:rsidRDefault="005C1B93" w:rsidP="005C1B93">
      <w:pPr>
        <w:jc w:val="both"/>
        <w:rPr>
          <w:rFonts w:ascii="Times New Roman" w:eastAsia="Times New Roman" w:hAnsi="Times New Roman" w:cs="Times New Roman"/>
          <w:color w:val="474747"/>
          <w:sz w:val="24"/>
          <w:szCs w:val="24"/>
        </w:rPr>
      </w:pPr>
    </w:p>
    <w:p w14:paraId="72471F22" w14:textId="7FC1F7E9" w:rsidR="00016F6B" w:rsidRPr="00554ED0" w:rsidRDefault="005C1B93" w:rsidP="005C1B93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  <w:r w:rsidRPr="00554ED0">
        <w:rPr>
          <w:rFonts w:ascii="Times New Roman" w:eastAsia="Times New Roman" w:hAnsi="Times New Roman" w:cs="Times New Roman"/>
          <w:color w:val="474747"/>
          <w:sz w:val="18"/>
          <w:szCs w:val="18"/>
        </w:rPr>
        <w:t xml:space="preserve"> </w:t>
      </w:r>
    </w:p>
    <w:p w14:paraId="2D8240BB" w14:textId="4C726354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78FA16A1" w14:textId="3B2FD5FE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2D431061" w14:textId="35314E1C" w:rsidR="00016F6B" w:rsidRPr="00554ED0" w:rsidRDefault="005C1B93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474747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8D9675C" wp14:editId="6271EE0E">
                <wp:simplePos x="0" y="0"/>
                <wp:positionH relativeFrom="margin">
                  <wp:posOffset>-352425</wp:posOffset>
                </wp:positionH>
                <wp:positionV relativeFrom="paragraph">
                  <wp:posOffset>113030</wp:posOffset>
                </wp:positionV>
                <wp:extent cx="6819900" cy="5343525"/>
                <wp:effectExtent l="0" t="0" r="19050" b="28575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534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53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32"/>
                              <w:gridCol w:w="1532"/>
                              <w:gridCol w:w="1532"/>
                              <w:gridCol w:w="1532"/>
                              <w:gridCol w:w="1533"/>
                              <w:gridCol w:w="1533"/>
                            </w:tblGrid>
                            <w:tr w:rsidR="005C1B93" w14:paraId="72C04FD7" w14:textId="77777777" w:rsidTr="005C1B93">
                              <w:trPr>
                                <w:trHeight w:val="898"/>
                              </w:trPr>
                              <w:tc>
                                <w:tcPr>
                                  <w:tcW w:w="1532" w:type="dxa"/>
                                </w:tcPr>
                                <w:p w14:paraId="73DD17F8" w14:textId="5548DC67" w:rsidR="005C1B93" w:rsidRDefault="005C1B93" w:rsidP="005C1B93">
                                  <w:pPr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color w:val="474747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74747"/>
                                      <w:sz w:val="18"/>
                                      <w:szCs w:val="18"/>
                                    </w:rPr>
                                    <w:t xml:space="preserve"> PRODUCT ID</w:t>
                                  </w:r>
                                </w:p>
                              </w:tc>
                              <w:tc>
                                <w:tcPr>
                                  <w:tcW w:w="1532" w:type="dxa"/>
                                </w:tcPr>
                                <w:p w14:paraId="03ED7198" w14:textId="3903C8EA" w:rsidR="005C1B93" w:rsidRDefault="005C1B93" w:rsidP="005C1B93">
                                  <w:pPr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color w:val="474747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74747"/>
                                      <w:sz w:val="18"/>
                                      <w:szCs w:val="18"/>
                                    </w:rPr>
                                    <w:t>PRODUCT NAME</w:t>
                                  </w:r>
                                </w:p>
                              </w:tc>
                              <w:tc>
                                <w:tcPr>
                                  <w:tcW w:w="1532" w:type="dxa"/>
                                </w:tcPr>
                                <w:p w14:paraId="472B884B" w14:textId="5DC3F247" w:rsidR="005C1B93" w:rsidRDefault="005C1B93" w:rsidP="005C1B93">
                                  <w:pPr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color w:val="474747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74747"/>
                                      <w:sz w:val="18"/>
                                      <w:szCs w:val="18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532" w:type="dxa"/>
                                </w:tcPr>
                                <w:p w14:paraId="6C18884D" w14:textId="5616C07C" w:rsidR="005C1B93" w:rsidRDefault="005C1B93" w:rsidP="005C1B93">
                                  <w:pPr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color w:val="474747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74747"/>
                                      <w:sz w:val="18"/>
                                      <w:szCs w:val="18"/>
                                    </w:rPr>
                                    <w:t xml:space="preserve">INFORMATION 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</w:tcPr>
                                <w:p w14:paraId="0431D0C3" w14:textId="42601372" w:rsidR="005C1B93" w:rsidRDefault="005C1B93" w:rsidP="005C1B93">
                                  <w:pPr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color w:val="474747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74747"/>
                                      <w:sz w:val="18"/>
                                      <w:szCs w:val="18"/>
                                    </w:rPr>
                                    <w:t>ADD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</w:tcPr>
                                <w:p w14:paraId="062273C7" w14:textId="61DEE3E2" w:rsidR="005C1B93" w:rsidRDefault="005C1B93" w:rsidP="005C1B93">
                                  <w:pPr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color w:val="474747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74747"/>
                                      <w:sz w:val="18"/>
                                      <w:szCs w:val="18"/>
                                    </w:rPr>
                                    <w:t>DELETE</w:t>
                                  </w:r>
                                </w:p>
                              </w:tc>
                            </w:tr>
                            <w:tr w:rsidR="005C1B93" w14:paraId="58D03952" w14:textId="77777777" w:rsidTr="005C1B93">
                              <w:trPr>
                                <w:trHeight w:val="968"/>
                              </w:trPr>
                              <w:tc>
                                <w:tcPr>
                                  <w:tcW w:w="1532" w:type="dxa"/>
                                </w:tcPr>
                                <w:p w14:paraId="56C3CDEF" w14:textId="3ED92FD7" w:rsidR="005C1B93" w:rsidRDefault="005C1B93" w:rsidP="005C1B93">
                                  <w:pPr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color w:val="474747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74747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32" w:type="dxa"/>
                                </w:tcPr>
                                <w:p w14:paraId="30C03A25" w14:textId="77777777" w:rsidR="005C1B93" w:rsidRDefault="005C1B93" w:rsidP="005C1B93">
                                  <w:pPr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color w:val="474747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2" w:type="dxa"/>
                                </w:tcPr>
                                <w:p w14:paraId="59835BA1" w14:textId="77777777" w:rsidR="005C1B93" w:rsidRDefault="005C1B93" w:rsidP="005C1B93">
                                  <w:pPr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color w:val="474747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2" w:type="dxa"/>
                                </w:tcPr>
                                <w:p w14:paraId="1F5F268D" w14:textId="77777777" w:rsidR="005C1B93" w:rsidRDefault="005C1B93" w:rsidP="005C1B93">
                                  <w:pPr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color w:val="474747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3" w:type="dxa"/>
                                </w:tcPr>
                                <w:p w14:paraId="2056BAC1" w14:textId="77777777" w:rsidR="005C1B93" w:rsidRDefault="005C1B93" w:rsidP="005C1B93">
                                  <w:pPr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color w:val="474747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3" w:type="dxa"/>
                                </w:tcPr>
                                <w:p w14:paraId="3A473530" w14:textId="77777777" w:rsidR="005C1B93" w:rsidRDefault="005C1B93" w:rsidP="005C1B93">
                                  <w:pPr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color w:val="474747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5C1B93" w14:paraId="3E9272AF" w14:textId="77777777" w:rsidTr="005C1B93">
                              <w:trPr>
                                <w:trHeight w:val="898"/>
                              </w:trPr>
                              <w:tc>
                                <w:tcPr>
                                  <w:tcW w:w="1532" w:type="dxa"/>
                                </w:tcPr>
                                <w:p w14:paraId="4733D22F" w14:textId="614E30BD" w:rsidR="005C1B93" w:rsidRDefault="005C1B93" w:rsidP="005C1B93">
                                  <w:pPr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color w:val="474747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74747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32" w:type="dxa"/>
                                </w:tcPr>
                                <w:p w14:paraId="2A133549" w14:textId="77777777" w:rsidR="005C1B93" w:rsidRDefault="005C1B93" w:rsidP="005C1B93">
                                  <w:pPr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color w:val="474747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2" w:type="dxa"/>
                                </w:tcPr>
                                <w:p w14:paraId="3DEFEDB0" w14:textId="77777777" w:rsidR="005C1B93" w:rsidRDefault="005C1B93" w:rsidP="005C1B93">
                                  <w:pPr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color w:val="474747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2" w:type="dxa"/>
                                </w:tcPr>
                                <w:p w14:paraId="387E4D4F" w14:textId="77777777" w:rsidR="005C1B93" w:rsidRDefault="005C1B93" w:rsidP="005C1B93">
                                  <w:pPr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color w:val="474747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3" w:type="dxa"/>
                                </w:tcPr>
                                <w:p w14:paraId="60689767" w14:textId="77777777" w:rsidR="005C1B93" w:rsidRDefault="005C1B93" w:rsidP="005C1B93">
                                  <w:pPr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color w:val="474747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3" w:type="dxa"/>
                                </w:tcPr>
                                <w:p w14:paraId="2785441A" w14:textId="77777777" w:rsidR="005C1B93" w:rsidRDefault="005C1B93" w:rsidP="005C1B93">
                                  <w:pPr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color w:val="474747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5C1B93" w14:paraId="2A89C216" w14:textId="77777777" w:rsidTr="005C1B93">
                              <w:trPr>
                                <w:trHeight w:val="898"/>
                              </w:trPr>
                              <w:tc>
                                <w:tcPr>
                                  <w:tcW w:w="1532" w:type="dxa"/>
                                </w:tcPr>
                                <w:p w14:paraId="13468A3B" w14:textId="0FB0B0E2" w:rsidR="005C1B93" w:rsidRDefault="005C1B93" w:rsidP="005C1B93">
                                  <w:pPr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color w:val="474747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474747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32" w:type="dxa"/>
                                </w:tcPr>
                                <w:p w14:paraId="1431A711" w14:textId="77777777" w:rsidR="005C1B93" w:rsidRDefault="005C1B93" w:rsidP="005C1B93">
                                  <w:pPr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color w:val="474747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2" w:type="dxa"/>
                                </w:tcPr>
                                <w:p w14:paraId="4FE30267" w14:textId="77777777" w:rsidR="005C1B93" w:rsidRDefault="005C1B93" w:rsidP="005C1B93">
                                  <w:pPr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color w:val="474747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2" w:type="dxa"/>
                                </w:tcPr>
                                <w:p w14:paraId="52E01158" w14:textId="77777777" w:rsidR="005C1B93" w:rsidRDefault="005C1B93" w:rsidP="005C1B93">
                                  <w:pPr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color w:val="474747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3" w:type="dxa"/>
                                </w:tcPr>
                                <w:p w14:paraId="79063455" w14:textId="77777777" w:rsidR="005C1B93" w:rsidRDefault="005C1B93" w:rsidP="005C1B93">
                                  <w:pPr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color w:val="474747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3" w:type="dxa"/>
                                </w:tcPr>
                                <w:p w14:paraId="7E129923" w14:textId="77777777" w:rsidR="005C1B93" w:rsidRDefault="005C1B93" w:rsidP="005C1B93">
                                  <w:pPr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color w:val="474747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CF1CEF" w14:textId="77777777" w:rsidR="005C1B93" w:rsidRDefault="005C1B93" w:rsidP="005C1B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9675C" id="Rectangle 187" o:spid="_x0000_s1128" style="position:absolute;left:0;text-align:left;margin-left:-27.75pt;margin-top:8.9pt;width:537pt;height:420.75pt;z-index:2518773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" fillcolor="white [3201]" strokecolor="#70ad47 [3209]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Ind w:w="538" w:type="dxa"/>
                        <w:tblLook w:val="04A0" w:firstRow="1" w:lastRow="0" w:firstColumn="1" w:lastColumn="0" w:noHBand="0" w:noVBand="1"/>
                      </w:tblPr>
                      <w:tblGrid>
                        <w:gridCol w:w="1532"/>
                        <w:gridCol w:w="1532"/>
                        <w:gridCol w:w="1532"/>
                        <w:gridCol w:w="1532"/>
                        <w:gridCol w:w="1533"/>
                        <w:gridCol w:w="1533"/>
                      </w:tblGrid>
                      <w:tr w:rsidR="005C1B93" w14:paraId="72C04FD7" w14:textId="77777777" w:rsidTr="005C1B93">
                        <w:trPr>
                          <w:trHeight w:val="898"/>
                        </w:trPr>
                        <w:tc>
                          <w:tcPr>
                            <w:tcW w:w="1532" w:type="dxa"/>
                          </w:tcPr>
                          <w:p w14:paraId="73DD17F8" w14:textId="5548DC67" w:rsidR="005C1B93" w:rsidRDefault="005C1B93" w:rsidP="005C1B93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47474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474747"/>
                                <w:sz w:val="18"/>
                                <w:szCs w:val="18"/>
                              </w:rPr>
                              <w:t xml:space="preserve"> PRODUCT ID</w:t>
                            </w:r>
                          </w:p>
                        </w:tc>
                        <w:tc>
                          <w:tcPr>
                            <w:tcW w:w="1532" w:type="dxa"/>
                          </w:tcPr>
                          <w:p w14:paraId="03ED7198" w14:textId="3903C8EA" w:rsidR="005C1B93" w:rsidRDefault="005C1B93" w:rsidP="005C1B93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47474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474747"/>
                                <w:sz w:val="18"/>
                                <w:szCs w:val="18"/>
                              </w:rPr>
                              <w:t>PRODUCT NAME</w:t>
                            </w:r>
                          </w:p>
                        </w:tc>
                        <w:tc>
                          <w:tcPr>
                            <w:tcW w:w="1532" w:type="dxa"/>
                          </w:tcPr>
                          <w:p w14:paraId="472B884B" w14:textId="5DC3F247" w:rsidR="005C1B93" w:rsidRDefault="005C1B93" w:rsidP="005C1B93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47474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474747"/>
                                <w:sz w:val="18"/>
                                <w:szCs w:val="18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532" w:type="dxa"/>
                          </w:tcPr>
                          <w:p w14:paraId="6C18884D" w14:textId="5616C07C" w:rsidR="005C1B93" w:rsidRDefault="005C1B93" w:rsidP="005C1B93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47474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474747"/>
                                <w:sz w:val="18"/>
                                <w:szCs w:val="18"/>
                              </w:rPr>
                              <w:t xml:space="preserve">INFORMATION </w:t>
                            </w:r>
                          </w:p>
                        </w:tc>
                        <w:tc>
                          <w:tcPr>
                            <w:tcW w:w="1533" w:type="dxa"/>
                          </w:tcPr>
                          <w:p w14:paraId="0431D0C3" w14:textId="42601372" w:rsidR="005C1B93" w:rsidRDefault="005C1B93" w:rsidP="005C1B93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47474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474747"/>
                                <w:sz w:val="18"/>
                                <w:szCs w:val="18"/>
                              </w:rPr>
                              <w:t>ADD</w:t>
                            </w:r>
                          </w:p>
                        </w:tc>
                        <w:tc>
                          <w:tcPr>
                            <w:tcW w:w="1533" w:type="dxa"/>
                          </w:tcPr>
                          <w:p w14:paraId="062273C7" w14:textId="61DEE3E2" w:rsidR="005C1B93" w:rsidRDefault="005C1B93" w:rsidP="005C1B93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47474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474747"/>
                                <w:sz w:val="18"/>
                                <w:szCs w:val="18"/>
                              </w:rPr>
                              <w:t>DELETE</w:t>
                            </w:r>
                          </w:p>
                        </w:tc>
                      </w:tr>
                      <w:tr w:rsidR="005C1B93" w14:paraId="58D03952" w14:textId="77777777" w:rsidTr="005C1B93">
                        <w:trPr>
                          <w:trHeight w:val="968"/>
                        </w:trPr>
                        <w:tc>
                          <w:tcPr>
                            <w:tcW w:w="1532" w:type="dxa"/>
                          </w:tcPr>
                          <w:p w14:paraId="56C3CDEF" w14:textId="3ED92FD7" w:rsidR="005C1B93" w:rsidRDefault="005C1B93" w:rsidP="005C1B93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47474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474747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32" w:type="dxa"/>
                          </w:tcPr>
                          <w:p w14:paraId="30C03A25" w14:textId="77777777" w:rsidR="005C1B93" w:rsidRDefault="005C1B93" w:rsidP="005C1B93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474747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532" w:type="dxa"/>
                          </w:tcPr>
                          <w:p w14:paraId="59835BA1" w14:textId="77777777" w:rsidR="005C1B93" w:rsidRDefault="005C1B93" w:rsidP="005C1B93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474747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532" w:type="dxa"/>
                          </w:tcPr>
                          <w:p w14:paraId="1F5F268D" w14:textId="77777777" w:rsidR="005C1B93" w:rsidRDefault="005C1B93" w:rsidP="005C1B93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474747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533" w:type="dxa"/>
                          </w:tcPr>
                          <w:p w14:paraId="2056BAC1" w14:textId="77777777" w:rsidR="005C1B93" w:rsidRDefault="005C1B93" w:rsidP="005C1B93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474747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533" w:type="dxa"/>
                          </w:tcPr>
                          <w:p w14:paraId="3A473530" w14:textId="77777777" w:rsidR="005C1B93" w:rsidRDefault="005C1B93" w:rsidP="005C1B93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474747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5C1B93" w14:paraId="3E9272AF" w14:textId="77777777" w:rsidTr="005C1B93">
                        <w:trPr>
                          <w:trHeight w:val="898"/>
                        </w:trPr>
                        <w:tc>
                          <w:tcPr>
                            <w:tcW w:w="1532" w:type="dxa"/>
                          </w:tcPr>
                          <w:p w14:paraId="4733D22F" w14:textId="614E30BD" w:rsidR="005C1B93" w:rsidRDefault="005C1B93" w:rsidP="005C1B93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47474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474747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32" w:type="dxa"/>
                          </w:tcPr>
                          <w:p w14:paraId="2A133549" w14:textId="77777777" w:rsidR="005C1B93" w:rsidRDefault="005C1B93" w:rsidP="005C1B93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474747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532" w:type="dxa"/>
                          </w:tcPr>
                          <w:p w14:paraId="3DEFEDB0" w14:textId="77777777" w:rsidR="005C1B93" w:rsidRDefault="005C1B93" w:rsidP="005C1B93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474747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532" w:type="dxa"/>
                          </w:tcPr>
                          <w:p w14:paraId="387E4D4F" w14:textId="77777777" w:rsidR="005C1B93" w:rsidRDefault="005C1B93" w:rsidP="005C1B93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474747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533" w:type="dxa"/>
                          </w:tcPr>
                          <w:p w14:paraId="60689767" w14:textId="77777777" w:rsidR="005C1B93" w:rsidRDefault="005C1B93" w:rsidP="005C1B93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474747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533" w:type="dxa"/>
                          </w:tcPr>
                          <w:p w14:paraId="2785441A" w14:textId="77777777" w:rsidR="005C1B93" w:rsidRDefault="005C1B93" w:rsidP="005C1B93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474747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5C1B93" w14:paraId="2A89C216" w14:textId="77777777" w:rsidTr="005C1B93">
                        <w:trPr>
                          <w:trHeight w:val="898"/>
                        </w:trPr>
                        <w:tc>
                          <w:tcPr>
                            <w:tcW w:w="1532" w:type="dxa"/>
                          </w:tcPr>
                          <w:p w14:paraId="13468A3B" w14:textId="0FB0B0E2" w:rsidR="005C1B93" w:rsidRDefault="005C1B93" w:rsidP="005C1B93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47474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474747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32" w:type="dxa"/>
                          </w:tcPr>
                          <w:p w14:paraId="1431A711" w14:textId="77777777" w:rsidR="005C1B93" w:rsidRDefault="005C1B93" w:rsidP="005C1B93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474747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532" w:type="dxa"/>
                          </w:tcPr>
                          <w:p w14:paraId="4FE30267" w14:textId="77777777" w:rsidR="005C1B93" w:rsidRDefault="005C1B93" w:rsidP="005C1B93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474747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532" w:type="dxa"/>
                          </w:tcPr>
                          <w:p w14:paraId="52E01158" w14:textId="77777777" w:rsidR="005C1B93" w:rsidRDefault="005C1B93" w:rsidP="005C1B93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474747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533" w:type="dxa"/>
                          </w:tcPr>
                          <w:p w14:paraId="79063455" w14:textId="77777777" w:rsidR="005C1B93" w:rsidRDefault="005C1B93" w:rsidP="005C1B93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474747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533" w:type="dxa"/>
                          </w:tcPr>
                          <w:p w14:paraId="7E129923" w14:textId="77777777" w:rsidR="005C1B93" w:rsidRDefault="005C1B93" w:rsidP="005C1B93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474747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57CF1CEF" w14:textId="77777777" w:rsidR="005C1B93" w:rsidRDefault="005C1B93" w:rsidP="005C1B9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D836AE" w14:textId="0E7754BA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01B651BC" w14:textId="147FB78B" w:rsidR="00016F6B" w:rsidRPr="00554ED0" w:rsidRDefault="005C1B93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474747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466F77C" wp14:editId="0F891D68">
                <wp:simplePos x="0" y="0"/>
                <wp:positionH relativeFrom="column">
                  <wp:posOffset>-171450</wp:posOffset>
                </wp:positionH>
                <wp:positionV relativeFrom="paragraph">
                  <wp:posOffset>93980</wp:posOffset>
                </wp:positionV>
                <wp:extent cx="6496050" cy="381000"/>
                <wp:effectExtent l="0" t="0" r="19050" b="1905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C0504" w14:textId="73BB1E97" w:rsidR="005C1B93" w:rsidRDefault="005C1B93" w:rsidP="005C1B93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66F77C" id="Rectangle 188" o:spid="_x0000_s1129" style="position:absolute;left:0;text-align:left;margin-left:-13.5pt;margin-top:7.4pt;width:511.5pt;height:30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" fillcolor="#5b9bd5 [3204]" strokecolor="#1f4d78 [1604]" strokeweight="1pt">
                <v:textbox>
                  <w:txbxContent>
                    <w:p w14:paraId="0EEC0504" w14:textId="73BB1E97" w:rsidR="005C1B93" w:rsidRDefault="005C1B93" w:rsidP="005C1B93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</w:p>
    <w:p w14:paraId="4A6A4654" w14:textId="274EDC70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6A18F038" w14:textId="1FB0885A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59C494EB" w14:textId="5B7A3CFC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6591EFE2" w14:textId="2151F126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2AAC9C40" w14:textId="127C093D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3AF31359" w14:textId="1B887EFC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1A3A1DD8" w14:textId="6CEED606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42979925" w14:textId="7E952184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4CDB0AB0" w14:textId="5D525ECC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0A35F182" w14:textId="66993A7C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527ECD76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659CFB69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5265D94A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284DC62C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4AB85B1A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1D8BDB79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196F816F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65C535F2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59B36EB6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53AB283D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68338A1E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1C469890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5B5782DC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474414C1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19DCF9FF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4D6F62DC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453066BE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6CE2522D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4177694E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1D0FB0FA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7E051FEA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25A63D95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7595546B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7CD47E29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7EF8DD4E" w14:textId="795A6FA2" w:rsidR="00016F6B" w:rsidRPr="00554ED0" w:rsidRDefault="005C1B93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474747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D798141" wp14:editId="52415826">
                <wp:simplePos x="0" y="0"/>
                <wp:positionH relativeFrom="column">
                  <wp:posOffset>-209550</wp:posOffset>
                </wp:positionH>
                <wp:positionV relativeFrom="paragraph">
                  <wp:posOffset>142240</wp:posOffset>
                </wp:positionV>
                <wp:extent cx="6524625" cy="257175"/>
                <wp:effectExtent l="0" t="0" r="28575" b="28575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46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2F8D03" w14:textId="5E0C2465" w:rsidR="005C1B93" w:rsidRDefault="005C1B93" w:rsidP="005C1B93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798141" id="Rectangle 190" o:spid="_x0000_s1130" style="position:absolute;left:0;text-align:left;margin-left:-16.5pt;margin-top:11.2pt;width:513.75pt;height:20.2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" fillcolor="#5b9bd5 [3204]" strokecolor="#1f4d78 [1604]" strokeweight="1pt">
                <v:textbox>
                  <w:txbxContent>
                    <w:p w14:paraId="032F8D03" w14:textId="5E0C2465" w:rsidR="005C1B93" w:rsidRDefault="005C1B93" w:rsidP="005C1B93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14:paraId="2C4F07A0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6EE45C90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49BFFF8A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65BB3B74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5AE4C7AD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15CD1F54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79378712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6245A829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25511905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33398C6A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41CC8FCE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  <w:bookmarkStart w:id="0" w:name="_GoBack"/>
      <w:bookmarkEnd w:id="0"/>
    </w:p>
    <w:p w14:paraId="5FB5AEBF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p w14:paraId="57FDB837" w14:textId="77777777" w:rsidR="00016F6B" w:rsidRPr="00554ED0" w:rsidRDefault="00016F6B" w:rsidP="00554ED0">
      <w:pPr>
        <w:jc w:val="both"/>
        <w:rPr>
          <w:rFonts w:ascii="Times New Roman" w:eastAsia="Times New Roman" w:hAnsi="Times New Roman" w:cs="Times New Roman"/>
          <w:color w:val="474747"/>
          <w:sz w:val="18"/>
          <w:szCs w:val="18"/>
        </w:rPr>
      </w:pPr>
    </w:p>
    <w:sectPr w:rsidR="00016F6B" w:rsidRPr="00554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C7F42" w14:textId="77777777" w:rsidR="00A111A4" w:rsidRDefault="00A111A4" w:rsidP="00424F39">
      <w:r>
        <w:separator/>
      </w:r>
    </w:p>
  </w:endnote>
  <w:endnote w:type="continuationSeparator" w:id="0">
    <w:p w14:paraId="6006CA20" w14:textId="77777777" w:rsidR="00A111A4" w:rsidRDefault="00A111A4" w:rsidP="00424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571A1" w14:textId="77777777" w:rsidR="00A111A4" w:rsidRDefault="00A111A4" w:rsidP="00424F39">
      <w:r>
        <w:separator/>
      </w:r>
    </w:p>
  </w:footnote>
  <w:footnote w:type="continuationSeparator" w:id="0">
    <w:p w14:paraId="29281161" w14:textId="77777777" w:rsidR="00A111A4" w:rsidRDefault="00A111A4" w:rsidP="00424F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3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C6129CF"/>
    <w:multiLevelType w:val="multilevel"/>
    <w:tmpl w:val="B8E2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4016B61"/>
    <w:multiLevelType w:val="hybridMultilevel"/>
    <w:tmpl w:val="86840454"/>
    <w:lvl w:ilvl="0" w:tplc="56ECEBE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FC0F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BA6C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D4BC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7A3F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16E7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E6D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6218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E200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BE6C5F"/>
    <w:multiLevelType w:val="hybridMultilevel"/>
    <w:tmpl w:val="B0A2CF30"/>
    <w:lvl w:ilvl="0" w:tplc="56ECEBE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3C6665C1"/>
    <w:multiLevelType w:val="multilevel"/>
    <w:tmpl w:val="B8E2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967BD4"/>
    <w:multiLevelType w:val="hybridMultilevel"/>
    <w:tmpl w:val="39DE7A6E"/>
    <w:lvl w:ilvl="0" w:tplc="CF0A44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905015"/>
    <w:multiLevelType w:val="hybridMultilevel"/>
    <w:tmpl w:val="0772FCEE"/>
    <w:lvl w:ilvl="0" w:tplc="40090013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4C046C58"/>
    <w:multiLevelType w:val="hybridMultilevel"/>
    <w:tmpl w:val="8522E5D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C3E791F"/>
    <w:multiLevelType w:val="multilevel"/>
    <w:tmpl w:val="C5C4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736FE1"/>
    <w:multiLevelType w:val="hybridMultilevel"/>
    <w:tmpl w:val="98CC4AC2"/>
    <w:lvl w:ilvl="0" w:tplc="40090013">
      <w:start w:val="1"/>
      <w:numFmt w:val="upperRoman"/>
      <w:lvlText w:val="%1."/>
      <w:lvlJc w:val="right"/>
      <w:pPr>
        <w:ind w:left="480" w:hanging="360"/>
      </w:p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9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62AE0B75"/>
    <w:multiLevelType w:val="hybridMultilevel"/>
    <w:tmpl w:val="7230F9FC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7706F2"/>
    <w:multiLevelType w:val="hybridMultilevel"/>
    <w:tmpl w:val="5582CA4A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2353169"/>
    <w:multiLevelType w:val="hybridMultilevel"/>
    <w:tmpl w:val="B01C91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C23C30"/>
    <w:multiLevelType w:val="multilevel"/>
    <w:tmpl w:val="B8E2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6"/>
  </w:num>
  <w:num w:numId="2">
    <w:abstractNumId w:val="12"/>
  </w:num>
  <w:num w:numId="3">
    <w:abstractNumId w:val="10"/>
  </w:num>
  <w:num w:numId="4">
    <w:abstractNumId w:val="32"/>
  </w:num>
  <w:num w:numId="5">
    <w:abstractNumId w:val="14"/>
  </w:num>
  <w:num w:numId="6">
    <w:abstractNumId w:val="19"/>
  </w:num>
  <w:num w:numId="7">
    <w:abstractNumId w:val="2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8"/>
  </w:num>
  <w:num w:numId="20">
    <w:abstractNumId w:val="29"/>
  </w:num>
  <w:num w:numId="21">
    <w:abstractNumId w:val="23"/>
  </w:num>
  <w:num w:numId="22">
    <w:abstractNumId w:val="11"/>
  </w:num>
  <w:num w:numId="23">
    <w:abstractNumId w:val="35"/>
  </w:num>
  <w:num w:numId="24">
    <w:abstractNumId w:val="20"/>
  </w:num>
  <w:num w:numId="25">
    <w:abstractNumId w:val="27"/>
  </w:num>
  <w:num w:numId="26">
    <w:abstractNumId w:val="31"/>
  </w:num>
  <w:num w:numId="27">
    <w:abstractNumId w:val="34"/>
  </w:num>
  <w:num w:numId="28">
    <w:abstractNumId w:val="13"/>
  </w:num>
  <w:num w:numId="29">
    <w:abstractNumId w:val="28"/>
  </w:num>
  <w:num w:numId="30">
    <w:abstractNumId w:val="15"/>
  </w:num>
  <w:num w:numId="31">
    <w:abstractNumId w:val="17"/>
  </w:num>
  <w:num w:numId="32">
    <w:abstractNumId w:val="30"/>
  </w:num>
  <w:num w:numId="33">
    <w:abstractNumId w:val="22"/>
  </w:num>
  <w:num w:numId="34">
    <w:abstractNumId w:val="33"/>
  </w:num>
  <w:num w:numId="35">
    <w:abstractNumId w:val="25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97A"/>
    <w:rsid w:val="00016F6B"/>
    <w:rsid w:val="000A0E9C"/>
    <w:rsid w:val="001208FC"/>
    <w:rsid w:val="00143F1F"/>
    <w:rsid w:val="002A2847"/>
    <w:rsid w:val="002C23C2"/>
    <w:rsid w:val="002F0D0A"/>
    <w:rsid w:val="003107F4"/>
    <w:rsid w:val="003278AA"/>
    <w:rsid w:val="003461B8"/>
    <w:rsid w:val="00376704"/>
    <w:rsid w:val="003914F9"/>
    <w:rsid w:val="00402387"/>
    <w:rsid w:val="00424F39"/>
    <w:rsid w:val="0045608C"/>
    <w:rsid w:val="004747B3"/>
    <w:rsid w:val="00475E24"/>
    <w:rsid w:val="004842B2"/>
    <w:rsid w:val="00494677"/>
    <w:rsid w:val="00554ED0"/>
    <w:rsid w:val="005A4BC5"/>
    <w:rsid w:val="005C1B93"/>
    <w:rsid w:val="00630BC4"/>
    <w:rsid w:val="00641B8B"/>
    <w:rsid w:val="00645252"/>
    <w:rsid w:val="00673124"/>
    <w:rsid w:val="006D3D74"/>
    <w:rsid w:val="00717CC8"/>
    <w:rsid w:val="00780AF4"/>
    <w:rsid w:val="007C7CE5"/>
    <w:rsid w:val="007F3EFF"/>
    <w:rsid w:val="007F4FF1"/>
    <w:rsid w:val="0082497A"/>
    <w:rsid w:val="0083569A"/>
    <w:rsid w:val="00865B71"/>
    <w:rsid w:val="00866433"/>
    <w:rsid w:val="008749BE"/>
    <w:rsid w:val="008963D6"/>
    <w:rsid w:val="009507CE"/>
    <w:rsid w:val="009735E3"/>
    <w:rsid w:val="009A6D46"/>
    <w:rsid w:val="009B132A"/>
    <w:rsid w:val="00A111A4"/>
    <w:rsid w:val="00A33C34"/>
    <w:rsid w:val="00A70BDB"/>
    <w:rsid w:val="00A84EB9"/>
    <w:rsid w:val="00A9204E"/>
    <w:rsid w:val="00B224DC"/>
    <w:rsid w:val="00B74C98"/>
    <w:rsid w:val="00B94686"/>
    <w:rsid w:val="00BB25E7"/>
    <w:rsid w:val="00BE18DB"/>
    <w:rsid w:val="00BF1455"/>
    <w:rsid w:val="00C14DF3"/>
    <w:rsid w:val="00CF41C0"/>
    <w:rsid w:val="00D14AFB"/>
    <w:rsid w:val="00D17E49"/>
    <w:rsid w:val="00D700D5"/>
    <w:rsid w:val="00D96A01"/>
    <w:rsid w:val="00DA476C"/>
    <w:rsid w:val="00DD580C"/>
    <w:rsid w:val="00E755FA"/>
    <w:rsid w:val="00E80CC5"/>
    <w:rsid w:val="00EE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A5432"/>
  <w15:chartTrackingRefBased/>
  <w15:docId w15:val="{512FCCE5-21A9-467B-909C-5EAD1FF7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2497A"/>
    <w:pPr>
      <w:ind w:left="720"/>
      <w:contextualSpacing/>
    </w:pPr>
  </w:style>
  <w:style w:type="table" w:styleId="TableGrid">
    <w:name w:val="Table Grid"/>
    <w:basedOn w:val="TableNormal"/>
    <w:uiPriority w:val="39"/>
    <w:rsid w:val="005C1B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9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0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0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emf"/><Relationship Id="rId5" Type="http://schemas.openxmlformats.org/officeDocument/2006/relationships/numbering" Target="numbering.xml"/><Relationship Id="rId15" Type="http://schemas.openxmlformats.org/officeDocument/2006/relationships/image" Target="media/image30.emf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649798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8F37BEF-4CED-466B-8431-F0E9562B0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Paromita Saha</dc:creator>
  <cp:keywords/>
  <dc:description/>
  <cp:lastModifiedBy>DEEPALI PATIL</cp:lastModifiedBy>
  <cp:revision>2</cp:revision>
  <dcterms:created xsi:type="dcterms:W3CDTF">2018-05-08T06:02:00Z</dcterms:created>
  <dcterms:modified xsi:type="dcterms:W3CDTF">2018-05-08T06:02:00Z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